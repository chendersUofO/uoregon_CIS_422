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6BA5E" w14:textId="77777777" w:rsidR="004B28E0" w:rsidRDefault="00F2380D">
      <w:r>
        <w:t>Team 4 Meeting</w:t>
      </w:r>
    </w:p>
    <w:p w14:paraId="4CF890AC" w14:textId="77777777" w:rsidR="00F2380D" w:rsidRDefault="00F2380D"/>
    <w:p w14:paraId="76D2FF3B" w14:textId="77777777" w:rsidR="00F2380D" w:rsidRDefault="00F2380D">
      <w:r>
        <w:t xml:space="preserve">Date/time: </w:t>
      </w:r>
    </w:p>
    <w:p w14:paraId="17967817" w14:textId="58749C43" w:rsidR="00F2380D" w:rsidRDefault="00E40007">
      <w:r>
        <w:t>2/23</w:t>
      </w:r>
      <w:r w:rsidR="004D4286">
        <w:t>/2016 7</w:t>
      </w:r>
      <w:r w:rsidR="00F2380D">
        <w:t>:00pm</w:t>
      </w:r>
      <w:r w:rsidR="004B7167">
        <w:t xml:space="preserve"> (</w:t>
      </w:r>
      <w:r w:rsidR="004D4286">
        <w:t>Google Hangout</w:t>
      </w:r>
      <w:r w:rsidR="004B7167">
        <w:t>)</w:t>
      </w:r>
    </w:p>
    <w:p w14:paraId="0289D55D" w14:textId="77777777" w:rsidR="00F2380D" w:rsidRDefault="00F2380D"/>
    <w:p w14:paraId="7CCAFD70" w14:textId="77777777" w:rsidR="00F2380D" w:rsidRDefault="00F2380D">
      <w:r>
        <w:t>Attendee:</w:t>
      </w:r>
    </w:p>
    <w:p w14:paraId="1269BBC9" w14:textId="77777777" w:rsidR="00F2380D" w:rsidRDefault="00F2380D">
      <w:r>
        <w:t>Li</w:t>
      </w:r>
    </w:p>
    <w:p w14:paraId="7D55CF6E" w14:textId="77777777" w:rsidR="00F2380D" w:rsidRDefault="00F2380D">
      <w:r>
        <w:t>Casey</w:t>
      </w:r>
    </w:p>
    <w:p w14:paraId="60039EC1" w14:textId="77777777" w:rsidR="00F2380D" w:rsidRDefault="00F2380D">
      <w:r>
        <w:t>Jason</w:t>
      </w:r>
    </w:p>
    <w:p w14:paraId="05EE2C42" w14:textId="77777777" w:rsidR="00F2380D" w:rsidRDefault="00F2380D">
      <w:r>
        <w:t>Chris</w:t>
      </w:r>
    </w:p>
    <w:p w14:paraId="1D2480CC" w14:textId="77777777" w:rsidR="00F2380D" w:rsidRDefault="00F2380D"/>
    <w:p w14:paraId="1C6DDB04" w14:textId="77777777" w:rsidR="00F2380D" w:rsidRDefault="00F2380D">
      <w:r>
        <w:t>Topics:</w:t>
      </w:r>
    </w:p>
    <w:p w14:paraId="6E816B97" w14:textId="74C3400E" w:rsidR="00F044CB" w:rsidRDefault="00F044CB" w:rsidP="002050ED">
      <w:pPr>
        <w:pStyle w:val="ListParagraph"/>
        <w:numPr>
          <w:ilvl w:val="0"/>
          <w:numId w:val="1"/>
        </w:numPr>
      </w:pPr>
      <w:r>
        <w:t>UI</w:t>
      </w:r>
      <w:r w:rsidR="00836106">
        <w:t xml:space="preserve"> - Casey</w:t>
      </w:r>
    </w:p>
    <w:p w14:paraId="76096335" w14:textId="64E9B4A0" w:rsidR="00F044CB" w:rsidRDefault="00836106" w:rsidP="00F044CB">
      <w:pPr>
        <w:pStyle w:val="ListParagraph"/>
        <w:numPr>
          <w:ilvl w:val="1"/>
          <w:numId w:val="1"/>
        </w:numPr>
      </w:pPr>
      <w:r>
        <w:t>Yellow</w:t>
      </w:r>
    </w:p>
    <w:p w14:paraId="7A493100" w14:textId="3D6A8526" w:rsidR="00836106" w:rsidRDefault="00836106" w:rsidP="00836106">
      <w:pPr>
        <w:pStyle w:val="ListParagraph"/>
        <w:numPr>
          <w:ilvl w:val="2"/>
          <w:numId w:val="1"/>
        </w:numPr>
      </w:pPr>
      <w:r>
        <w:t>Current search requirements</w:t>
      </w:r>
    </w:p>
    <w:p w14:paraId="017D4270" w14:textId="6ABE6632" w:rsidR="00836106" w:rsidRDefault="00836106" w:rsidP="00836106">
      <w:pPr>
        <w:pStyle w:val="ListParagraph"/>
        <w:numPr>
          <w:ilvl w:val="3"/>
          <w:numId w:val="1"/>
        </w:numPr>
      </w:pPr>
      <w:r>
        <w:t>Updated planned by Thursday (Casey)</w:t>
      </w:r>
    </w:p>
    <w:p w14:paraId="3A82E111" w14:textId="7682CA06" w:rsidR="00836106" w:rsidRDefault="00836106" w:rsidP="00836106">
      <w:pPr>
        <w:pStyle w:val="ListParagraph"/>
        <w:numPr>
          <w:ilvl w:val="2"/>
          <w:numId w:val="1"/>
        </w:numPr>
      </w:pPr>
      <w:r>
        <w:t>Green</w:t>
      </w:r>
    </w:p>
    <w:p w14:paraId="256388C6" w14:textId="51F35FC7" w:rsidR="00836106" w:rsidRDefault="00836106" w:rsidP="00836106">
      <w:pPr>
        <w:pStyle w:val="ListParagraph"/>
        <w:numPr>
          <w:ilvl w:val="3"/>
          <w:numId w:val="1"/>
        </w:numPr>
      </w:pPr>
      <w:r>
        <w:t>Note taking in progress finished by the weekend (Casey)</w:t>
      </w:r>
    </w:p>
    <w:p w14:paraId="3D77F82D" w14:textId="57765484" w:rsidR="002050ED" w:rsidRDefault="00836106" w:rsidP="002050ED">
      <w:pPr>
        <w:pStyle w:val="ListParagraph"/>
        <w:numPr>
          <w:ilvl w:val="0"/>
          <w:numId w:val="1"/>
        </w:numPr>
      </w:pPr>
      <w:r>
        <w:t>UI – Jason</w:t>
      </w:r>
    </w:p>
    <w:p w14:paraId="3697CE69" w14:textId="011CD6D4" w:rsidR="00836106" w:rsidRDefault="00836106" w:rsidP="00836106">
      <w:pPr>
        <w:pStyle w:val="ListParagraph"/>
        <w:numPr>
          <w:ilvl w:val="1"/>
          <w:numId w:val="1"/>
        </w:numPr>
      </w:pPr>
      <w:r>
        <w:t>Yellow</w:t>
      </w:r>
    </w:p>
    <w:p w14:paraId="719520EB" w14:textId="4C5D35FC" w:rsidR="00836106" w:rsidRDefault="00836106" w:rsidP="00836106">
      <w:pPr>
        <w:pStyle w:val="ListParagraph"/>
        <w:numPr>
          <w:ilvl w:val="2"/>
          <w:numId w:val="1"/>
        </w:numPr>
      </w:pPr>
      <w:r>
        <w:t xml:space="preserve">Linked data finish by Wednesday (Jason) </w:t>
      </w:r>
    </w:p>
    <w:p w14:paraId="3808364A" w14:textId="7B04CA95" w:rsidR="00B11473" w:rsidRDefault="00836106" w:rsidP="00B11473">
      <w:pPr>
        <w:pStyle w:val="ListParagraph"/>
        <w:numPr>
          <w:ilvl w:val="2"/>
          <w:numId w:val="1"/>
        </w:numPr>
      </w:pPr>
      <w:r>
        <w:t>Update for Yellow page again on Thursday (Jason)</w:t>
      </w:r>
    </w:p>
    <w:p w14:paraId="56639119" w14:textId="77777777" w:rsidR="00B11473" w:rsidRDefault="00B11473" w:rsidP="00B11473">
      <w:pPr>
        <w:pStyle w:val="ListParagraph"/>
        <w:numPr>
          <w:ilvl w:val="0"/>
          <w:numId w:val="1"/>
        </w:numPr>
      </w:pPr>
      <w:r>
        <w:t>Documentation</w:t>
      </w:r>
    </w:p>
    <w:p w14:paraId="2EECEFD8" w14:textId="44C25D39" w:rsidR="00836106" w:rsidRDefault="00836106" w:rsidP="00B11473">
      <w:pPr>
        <w:pStyle w:val="ListParagraph"/>
        <w:numPr>
          <w:ilvl w:val="1"/>
          <w:numId w:val="1"/>
        </w:numPr>
      </w:pPr>
      <w:r>
        <w:t>Start working on the tutorial (Jason)</w:t>
      </w:r>
    </w:p>
    <w:p w14:paraId="71536FDB" w14:textId="08DEC890" w:rsidR="00836106" w:rsidRDefault="00B11473" w:rsidP="00B11473">
      <w:pPr>
        <w:pStyle w:val="ListParagraph"/>
        <w:numPr>
          <w:ilvl w:val="1"/>
          <w:numId w:val="1"/>
        </w:numPr>
      </w:pPr>
      <w:r>
        <w:t>L0 test case results (Jason)</w:t>
      </w:r>
    </w:p>
    <w:p w14:paraId="6F7F382F" w14:textId="27D26846" w:rsidR="00B11473" w:rsidRDefault="00B11473" w:rsidP="002B24D9">
      <w:pPr>
        <w:pStyle w:val="ListParagraph"/>
        <w:numPr>
          <w:ilvl w:val="1"/>
          <w:numId w:val="1"/>
        </w:numPr>
      </w:pPr>
      <w:r>
        <w:t>Simulator issues (Jason)</w:t>
      </w:r>
    </w:p>
    <w:p w14:paraId="4DF6FC34" w14:textId="13B37639" w:rsidR="00B11473" w:rsidRDefault="00B11473" w:rsidP="002B24D9">
      <w:pPr>
        <w:pStyle w:val="ListParagraph"/>
        <w:numPr>
          <w:ilvl w:val="1"/>
          <w:numId w:val="1"/>
        </w:numPr>
      </w:pPr>
      <w:r>
        <w:t>QA plan (Li)</w:t>
      </w:r>
    </w:p>
    <w:p w14:paraId="66CB210D" w14:textId="3F1B9F0A" w:rsidR="00B11473" w:rsidRDefault="00B11473" w:rsidP="002B24D9">
      <w:pPr>
        <w:pStyle w:val="ListParagraph"/>
        <w:numPr>
          <w:ilvl w:val="1"/>
          <w:numId w:val="1"/>
        </w:numPr>
      </w:pPr>
      <w:r>
        <w:t>R</w:t>
      </w:r>
      <w:r w:rsidR="0012271D">
        <w:t xml:space="preserve">eview all other section of the </w:t>
      </w:r>
      <w:proofErr w:type="spellStart"/>
      <w:r w:rsidR="0012271D">
        <w:t>A</w:t>
      </w:r>
      <w:r>
        <w:t>ssembla</w:t>
      </w:r>
      <w:proofErr w:type="spellEnd"/>
      <w:r>
        <w:t xml:space="preserve"> and create skeleton section for all (Li)</w:t>
      </w:r>
    </w:p>
    <w:p w14:paraId="78B3E920" w14:textId="15B8D0AC" w:rsidR="00B11473" w:rsidRDefault="0012271D" w:rsidP="002B24D9">
      <w:pPr>
        <w:pStyle w:val="ListParagraph"/>
        <w:numPr>
          <w:ilvl w:val="1"/>
          <w:numId w:val="1"/>
        </w:numPr>
      </w:pPr>
      <w:r>
        <w:t>L1 Test case write up for Friday (Li)</w:t>
      </w:r>
    </w:p>
    <w:p w14:paraId="6E2A05B0" w14:textId="38DEE064" w:rsidR="0012271D" w:rsidRDefault="0012271D" w:rsidP="002B24D9">
      <w:pPr>
        <w:pStyle w:val="ListParagraph"/>
        <w:numPr>
          <w:ilvl w:val="1"/>
          <w:numId w:val="1"/>
        </w:numPr>
      </w:pPr>
      <w:r>
        <w:t>Use case update (Chris)</w:t>
      </w:r>
    </w:p>
    <w:p w14:paraId="59534048" w14:textId="4F5EAAE0" w:rsidR="0012271D" w:rsidRDefault="0012271D" w:rsidP="002B24D9">
      <w:pPr>
        <w:pStyle w:val="ListParagraph"/>
        <w:numPr>
          <w:ilvl w:val="1"/>
          <w:numId w:val="1"/>
        </w:numPr>
      </w:pPr>
      <w:r>
        <w:t>Review QA review site (Chris)</w:t>
      </w:r>
    </w:p>
    <w:p w14:paraId="7DCE2DCF" w14:textId="1553F756" w:rsidR="0012271D" w:rsidRDefault="0012271D" w:rsidP="002B24D9">
      <w:pPr>
        <w:pStyle w:val="ListParagraph"/>
        <w:numPr>
          <w:ilvl w:val="1"/>
          <w:numId w:val="1"/>
        </w:numPr>
      </w:pPr>
      <w:r>
        <w:t>Loading screen (Chris)</w:t>
      </w:r>
    </w:p>
    <w:p w14:paraId="51445709" w14:textId="3A9CEC95" w:rsidR="0012271D" w:rsidRDefault="0012271D" w:rsidP="002B24D9">
      <w:pPr>
        <w:pStyle w:val="ListParagraph"/>
        <w:numPr>
          <w:ilvl w:val="1"/>
          <w:numId w:val="1"/>
        </w:numPr>
      </w:pPr>
      <w:r>
        <w:t>Risk management (Team)</w:t>
      </w:r>
    </w:p>
    <w:p w14:paraId="312CD297" w14:textId="1D0B4AB5" w:rsidR="0012271D" w:rsidRDefault="0012271D" w:rsidP="002B24D9">
      <w:pPr>
        <w:pStyle w:val="ListParagraph"/>
        <w:numPr>
          <w:ilvl w:val="1"/>
          <w:numId w:val="1"/>
        </w:numPr>
      </w:pPr>
      <w:r>
        <w:t>Talk with Faulk about meeting on Friday(Chris)</w:t>
      </w:r>
    </w:p>
    <w:p w14:paraId="009C479D" w14:textId="77777777" w:rsidR="00D0719D" w:rsidRDefault="00D0719D" w:rsidP="00D0719D">
      <w:pPr>
        <w:pStyle w:val="ListParagraph"/>
        <w:ind w:left="2520"/>
      </w:pPr>
    </w:p>
    <w:p w14:paraId="61B77808" w14:textId="77777777" w:rsidR="00F94A34" w:rsidRDefault="008F70CE" w:rsidP="00F94A34">
      <w:r>
        <w:t>Tasks/Due by:</w:t>
      </w:r>
    </w:p>
    <w:p w14:paraId="4F204FC2" w14:textId="73299166" w:rsidR="0012271D" w:rsidRDefault="0012271D" w:rsidP="00B61D9C">
      <w:pPr>
        <w:pStyle w:val="ListParagraph"/>
        <w:numPr>
          <w:ilvl w:val="1"/>
          <w:numId w:val="1"/>
        </w:numPr>
      </w:pPr>
      <w:r>
        <w:t xml:space="preserve">Updated </w:t>
      </w:r>
      <w:r w:rsidR="00B61D9C">
        <w:t>to yellow page</w:t>
      </w:r>
      <w:r>
        <w:t xml:space="preserve"> (Casey)</w:t>
      </w:r>
      <w:r w:rsidR="00B61D9C">
        <w:tab/>
        <w:t>2/25</w:t>
      </w:r>
    </w:p>
    <w:p w14:paraId="243E3650" w14:textId="283DF438" w:rsidR="0012271D" w:rsidRDefault="00B61D9C" w:rsidP="00B61D9C">
      <w:pPr>
        <w:pStyle w:val="ListParagraph"/>
        <w:numPr>
          <w:ilvl w:val="1"/>
          <w:numId w:val="1"/>
        </w:numPr>
      </w:pPr>
      <w:r>
        <w:t>Green page posted</w:t>
      </w:r>
      <w:r w:rsidR="0012271D">
        <w:t xml:space="preserve"> (Casey)</w:t>
      </w:r>
      <w:r>
        <w:t xml:space="preserve"> </w:t>
      </w:r>
      <w:r>
        <w:tab/>
        <w:t>2/28</w:t>
      </w:r>
    </w:p>
    <w:p w14:paraId="01B66DF0" w14:textId="7967498A" w:rsidR="0012271D" w:rsidRDefault="00B61D9C" w:rsidP="00B61D9C">
      <w:pPr>
        <w:pStyle w:val="ListParagraph"/>
        <w:numPr>
          <w:ilvl w:val="1"/>
          <w:numId w:val="1"/>
        </w:numPr>
      </w:pPr>
      <w:r>
        <w:t>Link yellow page</w:t>
      </w:r>
      <w:r w:rsidR="0012271D">
        <w:t xml:space="preserve"> </w:t>
      </w:r>
      <w:r>
        <w:t xml:space="preserve">v 1 </w:t>
      </w:r>
      <w:r w:rsidR="0012271D">
        <w:t xml:space="preserve">(Jason) </w:t>
      </w:r>
      <w:r>
        <w:tab/>
        <w:t>2/26</w:t>
      </w:r>
    </w:p>
    <w:p w14:paraId="4EA43F9E" w14:textId="0C27086C" w:rsidR="0012271D" w:rsidRDefault="00B61D9C" w:rsidP="00B61D9C">
      <w:pPr>
        <w:pStyle w:val="ListParagraph"/>
        <w:numPr>
          <w:ilvl w:val="1"/>
          <w:numId w:val="1"/>
        </w:numPr>
      </w:pPr>
      <w:r>
        <w:t>Link yellow page v 2</w:t>
      </w:r>
      <w:r w:rsidR="0012271D">
        <w:t xml:space="preserve"> (Jason)</w:t>
      </w:r>
      <w:r>
        <w:tab/>
        <w:t>2/27</w:t>
      </w:r>
    </w:p>
    <w:p w14:paraId="65BDF041" w14:textId="17E4CA6E" w:rsidR="0012271D" w:rsidRDefault="0012271D" w:rsidP="0012271D">
      <w:pPr>
        <w:pStyle w:val="ListParagraph"/>
        <w:numPr>
          <w:ilvl w:val="1"/>
          <w:numId w:val="1"/>
        </w:numPr>
      </w:pPr>
      <w:r>
        <w:t>Start tutorial (Jason)</w:t>
      </w:r>
      <w:r w:rsidR="00B61D9C">
        <w:tab/>
      </w:r>
      <w:r w:rsidR="00B61D9C">
        <w:tab/>
        <w:t>3/1</w:t>
      </w:r>
    </w:p>
    <w:p w14:paraId="42B6EB45" w14:textId="2EEB9F87" w:rsidR="0012271D" w:rsidRDefault="0012271D" w:rsidP="0012271D">
      <w:pPr>
        <w:pStyle w:val="ListParagraph"/>
        <w:numPr>
          <w:ilvl w:val="1"/>
          <w:numId w:val="1"/>
        </w:numPr>
      </w:pPr>
      <w:r>
        <w:t>L0 test case results (Jason)</w:t>
      </w:r>
      <w:r w:rsidR="00B61D9C">
        <w:tab/>
        <w:t>3/1</w:t>
      </w:r>
    </w:p>
    <w:p w14:paraId="7E6C80FE" w14:textId="5D929ECB" w:rsidR="0012271D" w:rsidRDefault="0012271D" w:rsidP="0012271D">
      <w:pPr>
        <w:pStyle w:val="ListParagraph"/>
        <w:numPr>
          <w:ilvl w:val="1"/>
          <w:numId w:val="1"/>
        </w:numPr>
      </w:pPr>
      <w:r>
        <w:t>Simulator issues (Jason)</w:t>
      </w:r>
      <w:r w:rsidR="00B61D9C">
        <w:tab/>
      </w:r>
      <w:r w:rsidR="00B61D9C">
        <w:tab/>
        <w:t>2/27</w:t>
      </w:r>
    </w:p>
    <w:p w14:paraId="239D82B1" w14:textId="5CE2C775" w:rsidR="0012271D" w:rsidRDefault="0012271D" w:rsidP="0012271D">
      <w:pPr>
        <w:pStyle w:val="ListParagraph"/>
        <w:numPr>
          <w:ilvl w:val="1"/>
          <w:numId w:val="1"/>
        </w:numPr>
      </w:pPr>
      <w:r>
        <w:t>QA plan (Li)</w:t>
      </w:r>
      <w:r w:rsidR="00B61D9C">
        <w:tab/>
      </w:r>
      <w:r w:rsidR="00B61D9C">
        <w:tab/>
      </w:r>
      <w:r w:rsidR="00B61D9C">
        <w:tab/>
        <w:t>2/26</w:t>
      </w:r>
    </w:p>
    <w:p w14:paraId="6CAB81DC" w14:textId="030ABB0F" w:rsidR="0012271D" w:rsidRDefault="0012271D" w:rsidP="0012271D">
      <w:pPr>
        <w:pStyle w:val="ListParagraph"/>
        <w:numPr>
          <w:ilvl w:val="1"/>
          <w:numId w:val="1"/>
        </w:numPr>
      </w:pPr>
      <w:r>
        <w:lastRenderedPageBreak/>
        <w:t xml:space="preserve">Review all other section of the </w:t>
      </w:r>
      <w:proofErr w:type="spellStart"/>
      <w:r>
        <w:t>Assembla</w:t>
      </w:r>
      <w:proofErr w:type="spellEnd"/>
      <w:r>
        <w:t xml:space="preserve"> and create skeleton section for all (Li)</w:t>
      </w:r>
      <w:r w:rsidR="00B61D9C">
        <w:t xml:space="preserve"> 2/29</w:t>
      </w:r>
    </w:p>
    <w:p w14:paraId="0AA1D2A8" w14:textId="4DB6E2F9" w:rsidR="0012271D" w:rsidRDefault="0012271D" w:rsidP="0012271D">
      <w:pPr>
        <w:pStyle w:val="ListParagraph"/>
        <w:numPr>
          <w:ilvl w:val="1"/>
          <w:numId w:val="1"/>
        </w:numPr>
      </w:pPr>
      <w:r>
        <w:t>L1 Test case write up for Friday (Li)</w:t>
      </w:r>
      <w:r w:rsidR="00B61D9C">
        <w:tab/>
        <w:t>3/2</w:t>
      </w:r>
    </w:p>
    <w:p w14:paraId="7D1B22B6" w14:textId="2053D423" w:rsidR="0012271D" w:rsidRDefault="0012271D" w:rsidP="0012271D">
      <w:pPr>
        <w:pStyle w:val="ListParagraph"/>
        <w:numPr>
          <w:ilvl w:val="1"/>
          <w:numId w:val="1"/>
        </w:numPr>
      </w:pPr>
      <w:r>
        <w:t>Use case update (Chris)</w:t>
      </w:r>
      <w:r w:rsidR="00B61D9C">
        <w:tab/>
      </w:r>
      <w:r w:rsidR="00B61D9C">
        <w:tab/>
      </w:r>
      <w:r w:rsidR="00B61D9C">
        <w:tab/>
        <w:t>3/1</w:t>
      </w:r>
    </w:p>
    <w:p w14:paraId="150F9C5A" w14:textId="4AFE113D" w:rsidR="0012271D" w:rsidRDefault="0012271D" w:rsidP="0012271D">
      <w:pPr>
        <w:pStyle w:val="ListParagraph"/>
        <w:numPr>
          <w:ilvl w:val="1"/>
          <w:numId w:val="1"/>
        </w:numPr>
      </w:pPr>
      <w:r>
        <w:t>Review QA review site (Chris)</w:t>
      </w:r>
      <w:r w:rsidR="00B61D9C">
        <w:tab/>
      </w:r>
      <w:r w:rsidR="00B61D9C">
        <w:tab/>
        <w:t>2/28</w:t>
      </w:r>
    </w:p>
    <w:p w14:paraId="12EDE278" w14:textId="0FE838CA" w:rsidR="0012271D" w:rsidRDefault="0012271D" w:rsidP="0012271D">
      <w:pPr>
        <w:pStyle w:val="ListParagraph"/>
        <w:numPr>
          <w:ilvl w:val="1"/>
          <w:numId w:val="1"/>
        </w:numPr>
      </w:pPr>
      <w:r>
        <w:t>Loading screen (Chris)</w:t>
      </w:r>
      <w:r w:rsidR="00B61D9C">
        <w:tab/>
      </w:r>
      <w:r w:rsidR="00B61D9C">
        <w:tab/>
      </w:r>
      <w:r w:rsidR="00B61D9C">
        <w:tab/>
        <w:t>3/5</w:t>
      </w:r>
    </w:p>
    <w:p w14:paraId="4B15CACB" w14:textId="5AD758E0" w:rsidR="0012271D" w:rsidRDefault="0012271D" w:rsidP="0012271D">
      <w:pPr>
        <w:pStyle w:val="ListParagraph"/>
        <w:numPr>
          <w:ilvl w:val="1"/>
          <w:numId w:val="1"/>
        </w:numPr>
      </w:pPr>
      <w:r>
        <w:t>Risk management (Team)</w:t>
      </w:r>
      <w:r w:rsidR="00B61D9C">
        <w:tab/>
      </w:r>
      <w:r w:rsidR="00B61D9C">
        <w:tab/>
      </w:r>
      <w:r w:rsidR="00B61D9C">
        <w:tab/>
        <w:t>Continues</w:t>
      </w:r>
    </w:p>
    <w:p w14:paraId="1E11A63D" w14:textId="12796BC2" w:rsidR="0012271D" w:rsidRDefault="0012271D" w:rsidP="0012271D">
      <w:pPr>
        <w:pStyle w:val="ListParagraph"/>
        <w:numPr>
          <w:ilvl w:val="1"/>
          <w:numId w:val="1"/>
        </w:numPr>
      </w:pPr>
      <w:r>
        <w:t>Talk with Faulk about meeting on Friday(Chris)</w:t>
      </w:r>
      <w:r w:rsidR="00B61D9C">
        <w:tab/>
        <w:t>2/27</w:t>
      </w:r>
    </w:p>
    <w:p w14:paraId="08811247" w14:textId="69F4C5C7" w:rsidR="00015F7E" w:rsidRDefault="00015F7E"/>
    <w:p w14:paraId="51C62716" w14:textId="47FE1614" w:rsidR="00015F7E" w:rsidRDefault="00015F7E" w:rsidP="008F70CE">
      <w:bookmarkStart w:id="0" w:name="_GoBack"/>
      <w:bookmarkEnd w:id="0"/>
    </w:p>
    <w:sectPr w:rsidR="00015F7E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1CB5A53"/>
    <w:multiLevelType w:val="hybridMultilevel"/>
    <w:tmpl w:val="F6CC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D5817"/>
    <w:multiLevelType w:val="hybridMultilevel"/>
    <w:tmpl w:val="A6BC1B68"/>
    <w:lvl w:ilvl="0" w:tplc="80B8747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D448BD"/>
    <w:multiLevelType w:val="hybridMultilevel"/>
    <w:tmpl w:val="929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0D"/>
    <w:rsid w:val="00015F7E"/>
    <w:rsid w:val="000257DD"/>
    <w:rsid w:val="00081A4B"/>
    <w:rsid w:val="000C664C"/>
    <w:rsid w:val="0012271D"/>
    <w:rsid w:val="00141276"/>
    <w:rsid w:val="0015332F"/>
    <w:rsid w:val="002050ED"/>
    <w:rsid w:val="00243345"/>
    <w:rsid w:val="002A09E8"/>
    <w:rsid w:val="002B24D9"/>
    <w:rsid w:val="002D5A00"/>
    <w:rsid w:val="0032236D"/>
    <w:rsid w:val="00435B5F"/>
    <w:rsid w:val="0048458D"/>
    <w:rsid w:val="004B28E0"/>
    <w:rsid w:val="004B7167"/>
    <w:rsid w:val="004C25EF"/>
    <w:rsid w:val="004D4286"/>
    <w:rsid w:val="005F2A59"/>
    <w:rsid w:val="005F4FC1"/>
    <w:rsid w:val="00603794"/>
    <w:rsid w:val="00636309"/>
    <w:rsid w:val="00670C46"/>
    <w:rsid w:val="007F0F5D"/>
    <w:rsid w:val="00836106"/>
    <w:rsid w:val="008F70CE"/>
    <w:rsid w:val="00963286"/>
    <w:rsid w:val="00965AE8"/>
    <w:rsid w:val="00985D73"/>
    <w:rsid w:val="00A56DA3"/>
    <w:rsid w:val="00A86C3B"/>
    <w:rsid w:val="00A9649B"/>
    <w:rsid w:val="00AB4D5A"/>
    <w:rsid w:val="00B11473"/>
    <w:rsid w:val="00B61D9C"/>
    <w:rsid w:val="00CE66E1"/>
    <w:rsid w:val="00CF41B8"/>
    <w:rsid w:val="00D0719D"/>
    <w:rsid w:val="00E27500"/>
    <w:rsid w:val="00E40007"/>
    <w:rsid w:val="00E64933"/>
    <w:rsid w:val="00F044CB"/>
    <w:rsid w:val="00F2380D"/>
    <w:rsid w:val="00F94A34"/>
    <w:rsid w:val="00F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8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196</Words>
  <Characters>1122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3</cp:revision>
  <dcterms:created xsi:type="dcterms:W3CDTF">2016-02-29T21:20:00Z</dcterms:created>
  <dcterms:modified xsi:type="dcterms:W3CDTF">2016-02-29T21:27:00Z</dcterms:modified>
</cp:coreProperties>
</file>