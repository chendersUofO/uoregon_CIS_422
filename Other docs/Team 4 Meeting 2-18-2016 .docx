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A5E" w14:textId="77777777" w:rsidR="004B28E0" w:rsidRDefault="00F2380D">
      <w:r>
        <w:t>Team 4 Meeting</w:t>
      </w:r>
    </w:p>
    <w:p w14:paraId="4CF890AC" w14:textId="77777777" w:rsidR="00F2380D" w:rsidRDefault="00F2380D"/>
    <w:p w14:paraId="76D2FF3B" w14:textId="77777777" w:rsidR="00F2380D" w:rsidRDefault="00F2380D">
      <w:r>
        <w:t xml:space="preserve">Date/time: </w:t>
      </w:r>
    </w:p>
    <w:p w14:paraId="17967817" w14:textId="3B1385F8" w:rsidR="00F2380D" w:rsidRDefault="004B28E0">
      <w:r>
        <w:t>2/18/2016 1</w:t>
      </w:r>
      <w:r w:rsidR="00F2380D">
        <w:t>:00pm</w:t>
      </w:r>
      <w:r w:rsidR="004B7167">
        <w:t xml:space="preserve"> (</w:t>
      </w:r>
      <w:r>
        <w:t>On campus</w:t>
      </w:r>
      <w:r w:rsidR="004B7167">
        <w:t>)</w:t>
      </w:r>
    </w:p>
    <w:p w14:paraId="0289D55D" w14:textId="77777777" w:rsidR="00F2380D" w:rsidRDefault="00F2380D"/>
    <w:p w14:paraId="7CCAFD70" w14:textId="77777777" w:rsidR="00F2380D" w:rsidRDefault="00F2380D">
      <w:r>
        <w:t>Attendee:</w:t>
      </w:r>
    </w:p>
    <w:p w14:paraId="1269BBC9" w14:textId="77777777" w:rsidR="00F2380D" w:rsidRDefault="00F2380D">
      <w:r>
        <w:t>Li</w:t>
      </w:r>
    </w:p>
    <w:p w14:paraId="7D55CF6E" w14:textId="77777777" w:rsidR="00F2380D" w:rsidRDefault="00F2380D">
      <w:r>
        <w:t>Casey</w:t>
      </w:r>
    </w:p>
    <w:p w14:paraId="60039EC1" w14:textId="77777777" w:rsidR="00F2380D" w:rsidRDefault="00F2380D">
      <w:r>
        <w:t>Jason</w:t>
      </w:r>
    </w:p>
    <w:p w14:paraId="05EE2C42" w14:textId="77777777" w:rsidR="00F2380D" w:rsidRDefault="00F2380D">
      <w:r>
        <w:t>Chris</w:t>
      </w:r>
    </w:p>
    <w:p w14:paraId="1D2480CC" w14:textId="77777777" w:rsidR="00F2380D" w:rsidRDefault="00F2380D"/>
    <w:p w14:paraId="1C6DDB04" w14:textId="77777777" w:rsidR="00F2380D" w:rsidRDefault="00F2380D">
      <w:r>
        <w:t>Topics:</w:t>
      </w:r>
    </w:p>
    <w:p w14:paraId="3D77F82D" w14:textId="7BA24A88" w:rsidR="002050ED" w:rsidRDefault="002B24D9" w:rsidP="002050ED">
      <w:pPr>
        <w:pStyle w:val="ListParagraph"/>
        <w:numPr>
          <w:ilvl w:val="0"/>
          <w:numId w:val="1"/>
        </w:numPr>
      </w:pPr>
      <w:r>
        <w:t>Meeting with client, Vet Center.</w:t>
      </w:r>
    </w:p>
    <w:p w14:paraId="5C001D88" w14:textId="0023929A" w:rsidR="002B24D9" w:rsidRDefault="002B24D9" w:rsidP="002B24D9">
      <w:pPr>
        <w:pStyle w:val="ListParagraph"/>
        <w:numPr>
          <w:ilvl w:val="1"/>
          <w:numId w:val="1"/>
        </w:numPr>
      </w:pPr>
      <w:r>
        <w:t>Presented the presentation</w:t>
      </w:r>
    </w:p>
    <w:p w14:paraId="1C122BB5" w14:textId="14D67CF8" w:rsidR="002B24D9" w:rsidRDefault="002B24D9" w:rsidP="002B24D9">
      <w:pPr>
        <w:pStyle w:val="ListParagraph"/>
        <w:numPr>
          <w:ilvl w:val="1"/>
          <w:numId w:val="1"/>
        </w:numPr>
      </w:pPr>
      <w:r>
        <w:t>Talked about client reaction</w:t>
      </w:r>
    </w:p>
    <w:p w14:paraId="6FBBDB3C" w14:textId="3677C9AF" w:rsidR="002B24D9" w:rsidRDefault="002B24D9" w:rsidP="002B24D9">
      <w:pPr>
        <w:pStyle w:val="ListParagraph"/>
        <w:numPr>
          <w:ilvl w:val="1"/>
          <w:numId w:val="1"/>
        </w:numPr>
      </w:pPr>
      <w:r>
        <w:t xml:space="preserve">Talked about </w:t>
      </w:r>
      <w:r w:rsidR="004C25EF">
        <w:t>client’s</w:t>
      </w:r>
      <w:r>
        <w:t xml:space="preserve"> suggestions and the majority of suggestion will be added to L3/4</w:t>
      </w:r>
    </w:p>
    <w:p w14:paraId="074EEE65" w14:textId="6FA68B46" w:rsidR="002B24D9" w:rsidRDefault="002B24D9" w:rsidP="002B24D9">
      <w:pPr>
        <w:pStyle w:val="ListParagraph"/>
        <w:numPr>
          <w:ilvl w:val="2"/>
          <w:numId w:val="1"/>
        </w:numPr>
      </w:pPr>
      <w:r>
        <w:t xml:space="preserve">UI background could have </w:t>
      </w:r>
      <w:r w:rsidR="004C25EF">
        <w:t>had</w:t>
      </w:r>
      <w:r>
        <w:t xml:space="preserve"> motivational rotating or stagnant images (</w:t>
      </w:r>
      <w:r w:rsidRPr="004C25EF">
        <w:rPr>
          <w:color w:val="70AD47" w:themeColor="accent6"/>
        </w:rPr>
        <w:t>Chris</w:t>
      </w:r>
      <w:r>
        <w:t>)</w:t>
      </w:r>
    </w:p>
    <w:p w14:paraId="3E78BA61" w14:textId="084CD9DF" w:rsidR="00F2380D" w:rsidRDefault="002B24D9" w:rsidP="002050ED">
      <w:pPr>
        <w:pStyle w:val="ListParagraph"/>
        <w:numPr>
          <w:ilvl w:val="0"/>
          <w:numId w:val="1"/>
        </w:numPr>
      </w:pPr>
      <w:r>
        <w:t>Progress on current project</w:t>
      </w:r>
    </w:p>
    <w:p w14:paraId="3892E186" w14:textId="0160F07C" w:rsidR="002050ED" w:rsidRDefault="002B24D9" w:rsidP="002050ED">
      <w:pPr>
        <w:pStyle w:val="ListParagraph"/>
        <w:numPr>
          <w:ilvl w:val="1"/>
          <w:numId w:val="1"/>
        </w:numPr>
      </w:pPr>
      <w:r>
        <w:t>Testing</w:t>
      </w:r>
    </w:p>
    <w:p w14:paraId="2B9800BC" w14:textId="5229AAF4" w:rsidR="002B24D9" w:rsidRDefault="002B24D9" w:rsidP="002B24D9">
      <w:pPr>
        <w:pStyle w:val="ListParagraph"/>
        <w:numPr>
          <w:ilvl w:val="2"/>
          <w:numId w:val="1"/>
        </w:numPr>
      </w:pPr>
      <w:r>
        <w:t>Reaffirmed testing steps due to loss of team member.</w:t>
      </w:r>
    </w:p>
    <w:p w14:paraId="7EF683C2" w14:textId="68432FF8" w:rsidR="002B24D9" w:rsidRDefault="002B24D9" w:rsidP="002B24D9">
      <w:pPr>
        <w:pStyle w:val="ListParagraph"/>
        <w:numPr>
          <w:ilvl w:val="3"/>
          <w:numId w:val="1"/>
        </w:numPr>
      </w:pPr>
      <w:r>
        <w:t>Testing write ups will be done by Li (</w:t>
      </w:r>
      <w:r w:rsidRPr="004C25EF">
        <w:rPr>
          <w:color w:val="ED7D31" w:themeColor="accent2"/>
        </w:rPr>
        <w:t>Li</w:t>
      </w:r>
      <w:r>
        <w:t>)</w:t>
      </w:r>
    </w:p>
    <w:p w14:paraId="545CB332" w14:textId="74943E31" w:rsidR="002B24D9" w:rsidRDefault="002B24D9" w:rsidP="002B24D9">
      <w:pPr>
        <w:pStyle w:val="ListParagraph"/>
        <w:numPr>
          <w:ilvl w:val="3"/>
          <w:numId w:val="1"/>
        </w:numPr>
      </w:pPr>
      <w:r>
        <w:t>Programming test cases (Jason)</w:t>
      </w:r>
    </w:p>
    <w:p w14:paraId="7622DCBA" w14:textId="2A335056" w:rsidR="002B24D9" w:rsidRDefault="002B24D9" w:rsidP="002B24D9">
      <w:pPr>
        <w:pStyle w:val="ListParagraph"/>
        <w:numPr>
          <w:ilvl w:val="1"/>
          <w:numId w:val="1"/>
        </w:numPr>
      </w:pPr>
      <w:r>
        <w:t>UI</w:t>
      </w:r>
    </w:p>
    <w:p w14:paraId="327AC062" w14:textId="76EEB189" w:rsidR="002B24D9" w:rsidRDefault="002B24D9" w:rsidP="002B24D9">
      <w:pPr>
        <w:pStyle w:val="ListParagraph"/>
        <w:numPr>
          <w:ilvl w:val="2"/>
          <w:numId w:val="1"/>
        </w:numPr>
      </w:pPr>
      <w:r>
        <w:t>Launch screen design (</w:t>
      </w:r>
      <w:r w:rsidRPr="004C25EF">
        <w:rPr>
          <w:color w:val="70AD47" w:themeColor="accent6"/>
        </w:rPr>
        <w:t>Chris</w:t>
      </w:r>
      <w:r>
        <w:t>)</w:t>
      </w:r>
    </w:p>
    <w:p w14:paraId="52F1899E" w14:textId="77777777" w:rsidR="002B24D9" w:rsidRDefault="002B24D9" w:rsidP="002B24D9">
      <w:pPr>
        <w:pStyle w:val="ListParagraph"/>
        <w:numPr>
          <w:ilvl w:val="2"/>
          <w:numId w:val="1"/>
        </w:numPr>
      </w:pPr>
      <w:r>
        <w:t>L1 level completed – (</w:t>
      </w:r>
      <w:r w:rsidRPr="004C25EF">
        <w:rPr>
          <w:color w:val="FF0000"/>
        </w:rPr>
        <w:t>Casey</w:t>
      </w:r>
      <w:r>
        <w:t>)</w:t>
      </w:r>
    </w:p>
    <w:p w14:paraId="1028240E" w14:textId="77777777" w:rsidR="002B24D9" w:rsidRDefault="002B24D9" w:rsidP="002B24D9">
      <w:pPr>
        <w:pStyle w:val="ListParagraph"/>
        <w:numPr>
          <w:ilvl w:val="1"/>
          <w:numId w:val="1"/>
        </w:numPr>
      </w:pPr>
      <w:r>
        <w:t xml:space="preserve">Integration </w:t>
      </w:r>
    </w:p>
    <w:p w14:paraId="3E1DC576" w14:textId="2A47FAD5" w:rsidR="002B24D9" w:rsidRDefault="002B24D9" w:rsidP="004C25EF">
      <w:pPr>
        <w:pStyle w:val="ListParagraph"/>
        <w:numPr>
          <w:ilvl w:val="2"/>
          <w:numId w:val="1"/>
        </w:numPr>
      </w:pPr>
      <w:r>
        <w:t xml:space="preserve">L1 will be completed by Sun for UI and Jason will </w:t>
      </w:r>
      <w:r w:rsidR="004C25EF">
        <w:t>bind them together. (</w:t>
      </w:r>
      <w:r w:rsidR="004C25EF" w:rsidRPr="004C25EF">
        <w:rPr>
          <w:color w:val="4472C4" w:themeColor="accent5"/>
        </w:rPr>
        <w:t>Jason</w:t>
      </w:r>
      <w:r w:rsidR="004C25EF">
        <w:t>)</w:t>
      </w:r>
      <w:r>
        <w:t xml:space="preserve"> </w:t>
      </w:r>
    </w:p>
    <w:p w14:paraId="75E293B0" w14:textId="77777777" w:rsidR="002050ED" w:rsidRDefault="002050ED" w:rsidP="002050ED">
      <w:pPr>
        <w:pStyle w:val="ListParagraph"/>
        <w:numPr>
          <w:ilvl w:val="0"/>
          <w:numId w:val="1"/>
        </w:numPr>
      </w:pPr>
      <w:r>
        <w:t>Documentation</w:t>
      </w:r>
    </w:p>
    <w:p w14:paraId="1048C81E" w14:textId="3337785D" w:rsidR="002050ED" w:rsidRDefault="004C25EF" w:rsidP="002050ED">
      <w:pPr>
        <w:pStyle w:val="ListParagraph"/>
        <w:numPr>
          <w:ilvl w:val="1"/>
          <w:numId w:val="1"/>
        </w:numPr>
      </w:pPr>
      <w:r>
        <w:t>Website</w:t>
      </w:r>
    </w:p>
    <w:p w14:paraId="77EBFC35" w14:textId="1C9F2E0C" w:rsidR="004C25EF" w:rsidRDefault="004C25EF" w:rsidP="004C25EF">
      <w:pPr>
        <w:pStyle w:val="ListParagraph"/>
        <w:numPr>
          <w:ilvl w:val="2"/>
          <w:numId w:val="1"/>
        </w:numPr>
      </w:pPr>
      <w:r>
        <w:t>Review our site vs other teams</w:t>
      </w:r>
    </w:p>
    <w:p w14:paraId="72114C0B" w14:textId="7B4B50BA" w:rsidR="004C25EF" w:rsidRDefault="004C25EF" w:rsidP="004C25EF">
      <w:pPr>
        <w:pStyle w:val="ListParagraph"/>
        <w:numPr>
          <w:ilvl w:val="3"/>
          <w:numId w:val="1"/>
        </w:numPr>
      </w:pPr>
      <w:r>
        <w:t>Place holders to sites that have not been implemented. (</w:t>
      </w:r>
      <w:r w:rsidRPr="004C25EF">
        <w:rPr>
          <w:color w:val="ED7D31" w:themeColor="accent2"/>
        </w:rPr>
        <w:t>Li</w:t>
      </w:r>
      <w:r>
        <w:t>)</w:t>
      </w:r>
    </w:p>
    <w:p w14:paraId="3B6DDCB8" w14:textId="52693015" w:rsidR="002050ED" w:rsidRDefault="004C25EF" w:rsidP="004C25EF">
      <w:pPr>
        <w:pStyle w:val="ListParagraph"/>
        <w:numPr>
          <w:ilvl w:val="2"/>
          <w:numId w:val="1"/>
        </w:numPr>
      </w:pPr>
      <w:r>
        <w:t>Assign sections in next meeting</w:t>
      </w:r>
      <w:r w:rsidR="00E27500">
        <w:t xml:space="preserve"> (</w:t>
      </w:r>
      <w:r w:rsidR="00E27500" w:rsidRPr="00E27500">
        <w:rPr>
          <w:color w:val="70AD47" w:themeColor="accent6"/>
        </w:rPr>
        <w:t>Chris</w:t>
      </w:r>
      <w:r w:rsidR="00E27500">
        <w:t>)</w:t>
      </w:r>
    </w:p>
    <w:p w14:paraId="00B951F2" w14:textId="77777777" w:rsidR="002050ED" w:rsidRDefault="002050ED" w:rsidP="002050ED">
      <w:pPr>
        <w:pStyle w:val="ListParagraph"/>
        <w:numPr>
          <w:ilvl w:val="1"/>
          <w:numId w:val="1"/>
        </w:numPr>
      </w:pPr>
      <w:r>
        <w:t>Currently in progress</w:t>
      </w:r>
    </w:p>
    <w:p w14:paraId="60894EE2" w14:textId="77777777" w:rsidR="002050ED" w:rsidRDefault="00CE66E1" w:rsidP="002050ED">
      <w:pPr>
        <w:pStyle w:val="ListParagraph"/>
        <w:numPr>
          <w:ilvl w:val="2"/>
          <w:numId w:val="1"/>
        </w:numPr>
      </w:pPr>
      <w:r>
        <w:t>Use case</w:t>
      </w:r>
    </w:p>
    <w:p w14:paraId="0EA4271F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Main Page</w:t>
      </w:r>
    </w:p>
    <w:p w14:paraId="502756B5" w14:textId="5F3C7C8A" w:rsidR="00CE66E1" w:rsidRDefault="004C25EF" w:rsidP="00CE66E1">
      <w:pPr>
        <w:pStyle w:val="ListParagraph"/>
        <w:numPr>
          <w:ilvl w:val="4"/>
          <w:numId w:val="1"/>
        </w:numPr>
      </w:pPr>
      <w:r>
        <w:t xml:space="preserve">Settings </w:t>
      </w:r>
      <w:r w:rsidR="008F70CE">
        <w:t>(</w:t>
      </w:r>
      <w:r w:rsidRPr="004C25EF">
        <w:rPr>
          <w:color w:val="70AD47" w:themeColor="accent6"/>
        </w:rPr>
        <w:t>Chris</w:t>
      </w:r>
      <w:r w:rsidR="008F70CE">
        <w:t>)</w:t>
      </w:r>
    </w:p>
    <w:p w14:paraId="10364276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Red Page</w:t>
      </w:r>
    </w:p>
    <w:p w14:paraId="6D0FD65E" w14:textId="14B6CE00" w:rsidR="00CE66E1" w:rsidRDefault="004C25EF" w:rsidP="00CE66E1">
      <w:pPr>
        <w:pStyle w:val="ListParagraph"/>
        <w:numPr>
          <w:ilvl w:val="4"/>
          <w:numId w:val="1"/>
        </w:numPr>
      </w:pPr>
      <w:r>
        <w:t>Settings</w:t>
      </w:r>
      <w:r w:rsidR="008F70CE">
        <w:t>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139FD208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Yellow Page</w:t>
      </w:r>
    </w:p>
    <w:p w14:paraId="327CF0B1" w14:textId="3C33E745" w:rsidR="000257DD" w:rsidRDefault="004C25EF" w:rsidP="000257DD">
      <w:pPr>
        <w:pStyle w:val="ListParagraph"/>
        <w:numPr>
          <w:ilvl w:val="4"/>
          <w:numId w:val="1"/>
        </w:numPr>
      </w:pPr>
      <w:r>
        <w:t>Settings</w:t>
      </w:r>
      <w:r w:rsidR="008F70CE">
        <w:t xml:space="preserve"> (</w:t>
      </w:r>
      <w:r w:rsidR="008F70CE" w:rsidRPr="00E27500">
        <w:rPr>
          <w:color w:val="70AD47" w:themeColor="accent6"/>
        </w:rPr>
        <w:t>Chris</w:t>
      </w:r>
      <w:r w:rsidR="008F70CE">
        <w:t>)</w:t>
      </w:r>
    </w:p>
    <w:p w14:paraId="7E2A9382" w14:textId="77777777" w:rsidR="00CE66E1" w:rsidRDefault="00CE66E1" w:rsidP="00CE66E1">
      <w:pPr>
        <w:pStyle w:val="ListParagraph"/>
        <w:numPr>
          <w:ilvl w:val="3"/>
          <w:numId w:val="1"/>
        </w:numPr>
      </w:pPr>
      <w:r>
        <w:t>Green Page</w:t>
      </w:r>
    </w:p>
    <w:p w14:paraId="009C479D" w14:textId="77777777" w:rsidR="00D0719D" w:rsidRDefault="00D0719D" w:rsidP="00D0719D">
      <w:pPr>
        <w:pStyle w:val="ListParagraph"/>
        <w:ind w:left="2520"/>
      </w:pPr>
    </w:p>
    <w:p w14:paraId="61B77808" w14:textId="77777777" w:rsidR="00F94A34" w:rsidRDefault="008F70CE" w:rsidP="00F94A34">
      <w:r>
        <w:t>Tasks/Due by:</w:t>
      </w:r>
    </w:p>
    <w:p w14:paraId="45778AEB" w14:textId="7EFCBEEC" w:rsidR="00F94A34" w:rsidRDefault="00F94A34" w:rsidP="00F94A34">
      <w:r>
        <w:t>UI background could have had motivational rotating or stagnant images (</w:t>
      </w:r>
      <w:r w:rsidRPr="004C25EF">
        <w:rPr>
          <w:color w:val="70AD47" w:themeColor="accent6"/>
        </w:rPr>
        <w:t>Chris</w:t>
      </w:r>
      <w:r>
        <w:t>)(</w:t>
      </w:r>
      <w:r w:rsidRPr="00F94A34">
        <w:rPr>
          <w:color w:val="FF0000"/>
        </w:rPr>
        <w:t>Casey</w:t>
      </w:r>
      <w:r>
        <w:t>)</w:t>
      </w:r>
      <w:r w:rsidR="00435B5F">
        <w:t xml:space="preserve"> 2/26</w:t>
      </w:r>
    </w:p>
    <w:p w14:paraId="133CA780" w14:textId="66D0DF43" w:rsidR="00435B5F" w:rsidRDefault="00F94A34" w:rsidP="00F94A34">
      <w:r>
        <w:t>Test case</w:t>
      </w:r>
      <w:r w:rsidR="00435B5F">
        <w:t>s write up</w:t>
      </w:r>
      <w:r>
        <w:t xml:space="preserve"> </w:t>
      </w:r>
      <w:r w:rsidR="00435B5F">
        <w:t xml:space="preserve">for L0 </w:t>
      </w:r>
      <w:r>
        <w:t>(</w:t>
      </w:r>
      <w:r w:rsidRPr="00F94A34">
        <w:rPr>
          <w:color w:val="ED7D31" w:themeColor="accent2"/>
        </w:rPr>
        <w:t>Li</w:t>
      </w:r>
      <w:r>
        <w:t>)</w:t>
      </w:r>
      <w:r w:rsidR="00435B5F">
        <w:tab/>
      </w:r>
      <w:r w:rsidR="00435B5F">
        <w:tab/>
      </w:r>
      <w:r w:rsidR="00435B5F">
        <w:tab/>
        <w:t>2/23</w:t>
      </w:r>
    </w:p>
    <w:p w14:paraId="37879C3F" w14:textId="2D1FE4DC" w:rsidR="00F94A34" w:rsidRDefault="00435B5F" w:rsidP="00F94A34">
      <w:r>
        <w:t>Test cases write up for L1 (</w:t>
      </w:r>
      <w:r w:rsidRPr="00435B5F">
        <w:rPr>
          <w:color w:val="ED7D31" w:themeColor="accent2"/>
        </w:rPr>
        <w:t>Li</w:t>
      </w:r>
      <w:r>
        <w:t xml:space="preserve">) </w:t>
      </w:r>
      <w:r w:rsidR="00F94A34">
        <w:tab/>
      </w:r>
      <w:r w:rsidR="00F94A34">
        <w:tab/>
      </w:r>
      <w:r>
        <w:t>2/25</w:t>
      </w:r>
    </w:p>
    <w:p w14:paraId="62CE7C8D" w14:textId="76120A3E" w:rsidR="00435B5F" w:rsidRDefault="00F94A34" w:rsidP="00435B5F">
      <w:r>
        <w:t xml:space="preserve">Programming test cases </w:t>
      </w:r>
      <w:r w:rsidR="00435B5F">
        <w:t xml:space="preserve">for L0 </w:t>
      </w:r>
      <w:r>
        <w:t>(</w:t>
      </w:r>
      <w:r w:rsidRPr="00F94A34">
        <w:rPr>
          <w:color w:val="4472C4" w:themeColor="accent5"/>
        </w:rPr>
        <w:t>Jason</w:t>
      </w:r>
      <w:r>
        <w:t>)</w:t>
      </w:r>
      <w:r w:rsidR="00435B5F">
        <w:t xml:space="preserve"> </w:t>
      </w:r>
      <w:r w:rsidR="00435B5F">
        <w:tab/>
        <w:t>2/26</w:t>
      </w:r>
    </w:p>
    <w:p w14:paraId="68A6D1E0" w14:textId="3B9B9AF9" w:rsidR="00435B5F" w:rsidRDefault="00435B5F" w:rsidP="00F94A34">
      <w:r>
        <w:t>Programming test cases for L1 (</w:t>
      </w:r>
      <w:r w:rsidRPr="00F94A34">
        <w:rPr>
          <w:color w:val="4472C4" w:themeColor="accent5"/>
        </w:rPr>
        <w:t>Jason</w:t>
      </w:r>
      <w:r>
        <w:t xml:space="preserve">) </w:t>
      </w:r>
      <w:r>
        <w:tab/>
        <w:t>2/29</w:t>
      </w:r>
    </w:p>
    <w:p w14:paraId="66C9DCC7" w14:textId="5B950E22" w:rsidR="00F94A34" w:rsidRDefault="00F94A34" w:rsidP="00F94A34">
      <w:r>
        <w:t>Launch screen design (</w:t>
      </w:r>
      <w:r w:rsidRPr="004C25EF">
        <w:rPr>
          <w:color w:val="70AD47" w:themeColor="accent6"/>
        </w:rPr>
        <w:t>Chris</w:t>
      </w:r>
      <w:r>
        <w:t>)</w:t>
      </w:r>
      <w:r w:rsidR="00435B5F">
        <w:tab/>
      </w:r>
      <w:r w:rsidR="00435B5F">
        <w:tab/>
      </w:r>
      <w:r w:rsidR="00435B5F">
        <w:tab/>
        <w:t>2/26</w:t>
      </w:r>
    </w:p>
    <w:p w14:paraId="6927B4AD" w14:textId="004C19BA" w:rsidR="00F94A34" w:rsidRDefault="00F94A34" w:rsidP="00F94A34">
      <w:r>
        <w:t>L1 level completed – (</w:t>
      </w:r>
      <w:r w:rsidRPr="00F94A34">
        <w:rPr>
          <w:color w:val="FF0000"/>
        </w:rPr>
        <w:t>Casey</w:t>
      </w:r>
      <w:r>
        <w:t>)</w:t>
      </w:r>
      <w:r w:rsidR="00435B5F">
        <w:tab/>
      </w:r>
      <w:r w:rsidR="00435B5F">
        <w:tab/>
      </w:r>
      <w:r w:rsidR="00435B5F">
        <w:tab/>
        <w:t>2/22</w:t>
      </w:r>
    </w:p>
    <w:p w14:paraId="6B65B1E9" w14:textId="0283B337" w:rsidR="00F94A34" w:rsidRDefault="00F94A34" w:rsidP="00F94A34">
      <w:r>
        <w:t>L1 will be completed by Sun for UI and Jason will bind them together. (</w:t>
      </w:r>
      <w:r w:rsidRPr="00F94A34">
        <w:rPr>
          <w:color w:val="4472C4" w:themeColor="accent5"/>
        </w:rPr>
        <w:t>Jason</w:t>
      </w:r>
      <w:r>
        <w:t xml:space="preserve">) </w:t>
      </w:r>
      <w:r w:rsidR="00435B5F">
        <w:t>2/23</w:t>
      </w:r>
    </w:p>
    <w:p w14:paraId="5A1EE84E" w14:textId="117EF2C4" w:rsidR="00F94A34" w:rsidRDefault="00F94A34" w:rsidP="00F94A34">
      <w:r>
        <w:t>Place holders to sites that have not been implemented. (</w:t>
      </w:r>
      <w:r w:rsidRPr="00F94A34">
        <w:rPr>
          <w:color w:val="ED7D31" w:themeColor="accent2"/>
        </w:rPr>
        <w:t>Li</w:t>
      </w:r>
      <w:r>
        <w:t>)</w:t>
      </w:r>
      <w:r w:rsidR="00435B5F">
        <w:tab/>
      </w:r>
      <w:r w:rsidR="00435B5F">
        <w:tab/>
        <w:t>2/23</w:t>
      </w:r>
    </w:p>
    <w:p w14:paraId="6EC2D219" w14:textId="24F5B259" w:rsidR="00F94A34" w:rsidRDefault="00F94A34" w:rsidP="00F94A34">
      <w:r>
        <w:t>Assign sections in next meeting (</w:t>
      </w:r>
      <w:r w:rsidRPr="00F94A34">
        <w:rPr>
          <w:color w:val="70AD47" w:themeColor="accent6"/>
        </w:rPr>
        <w:t>Chris</w:t>
      </w:r>
      <w:r>
        <w:t>)</w:t>
      </w:r>
      <w:r w:rsidR="00435B5F">
        <w:tab/>
      </w:r>
      <w:r w:rsidR="007F0F5D">
        <w:t>2/24</w:t>
      </w:r>
    </w:p>
    <w:p w14:paraId="6BB792F5" w14:textId="494B547B" w:rsidR="00F94A34" w:rsidRDefault="00F94A34" w:rsidP="00F94A34">
      <w:r>
        <w:t>Main Page Settings</w:t>
      </w:r>
      <w:r w:rsidR="007F0F5D">
        <w:t xml:space="preserve"> use case</w:t>
      </w:r>
      <w:r>
        <w:t xml:space="preserve"> (</w:t>
      </w:r>
      <w:r w:rsidRPr="00F94A34">
        <w:rPr>
          <w:color w:val="70AD47" w:themeColor="accent6"/>
        </w:rPr>
        <w:t>Chris</w:t>
      </w:r>
      <w:r>
        <w:t>)</w:t>
      </w:r>
      <w:r w:rsidR="007F0F5D">
        <w:tab/>
      </w:r>
      <w:r w:rsidR="007F0F5D">
        <w:tab/>
        <w:t>2/23</w:t>
      </w:r>
    </w:p>
    <w:p w14:paraId="608B3601" w14:textId="072C2749" w:rsidR="00F94A34" w:rsidRDefault="00F94A34" w:rsidP="00F94A34">
      <w:r>
        <w:t>Red Page Settings</w:t>
      </w:r>
      <w:r w:rsidR="007F0F5D">
        <w:t xml:space="preserve"> use case </w:t>
      </w:r>
      <w:r>
        <w:t>(</w:t>
      </w:r>
      <w:r w:rsidRPr="00F94A34">
        <w:rPr>
          <w:color w:val="70AD47" w:themeColor="accent6"/>
        </w:rPr>
        <w:t>Chris</w:t>
      </w:r>
      <w:r>
        <w:t>)</w:t>
      </w:r>
      <w:r w:rsidR="007F0F5D">
        <w:tab/>
      </w:r>
      <w:r w:rsidR="007F0F5D">
        <w:tab/>
        <w:t>2/23</w:t>
      </w:r>
    </w:p>
    <w:p w14:paraId="6E544DFD" w14:textId="77777777" w:rsidR="007F0F5D" w:rsidRDefault="00F94A34" w:rsidP="00F94A34">
      <w:r>
        <w:t xml:space="preserve">Yellow Page Settings </w:t>
      </w:r>
      <w:r w:rsidR="007F0F5D">
        <w:t xml:space="preserve">use case </w:t>
      </w:r>
      <w:r>
        <w:t>(</w:t>
      </w:r>
      <w:r w:rsidRPr="00F94A34">
        <w:rPr>
          <w:color w:val="70AD47" w:themeColor="accent6"/>
        </w:rPr>
        <w:t>Chris</w:t>
      </w:r>
      <w:r>
        <w:t>)</w:t>
      </w:r>
      <w:r w:rsidR="007F0F5D">
        <w:tab/>
      </w:r>
      <w:r w:rsidR="007F0F5D">
        <w:tab/>
        <w:t>2/23</w:t>
      </w:r>
      <w:bookmarkStart w:id="0" w:name="_GoBack"/>
      <w:bookmarkEnd w:id="0"/>
    </w:p>
    <w:sectPr w:rsidR="007F0F5D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673D5817"/>
    <w:multiLevelType w:val="hybridMultilevel"/>
    <w:tmpl w:val="A6BC1B68"/>
    <w:lvl w:ilvl="0" w:tplc="80B8747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D448BD"/>
    <w:multiLevelType w:val="hybridMultilevel"/>
    <w:tmpl w:val="9290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0D"/>
    <w:rsid w:val="00015F7E"/>
    <w:rsid w:val="000257DD"/>
    <w:rsid w:val="00081A4B"/>
    <w:rsid w:val="000C664C"/>
    <w:rsid w:val="0015332F"/>
    <w:rsid w:val="002050ED"/>
    <w:rsid w:val="00243345"/>
    <w:rsid w:val="002A09E8"/>
    <w:rsid w:val="002B24D9"/>
    <w:rsid w:val="002D5A00"/>
    <w:rsid w:val="0032236D"/>
    <w:rsid w:val="00435B5F"/>
    <w:rsid w:val="0048458D"/>
    <w:rsid w:val="004B28E0"/>
    <w:rsid w:val="004B7167"/>
    <w:rsid w:val="004C25EF"/>
    <w:rsid w:val="00595E4B"/>
    <w:rsid w:val="005F4FC1"/>
    <w:rsid w:val="00603794"/>
    <w:rsid w:val="00636309"/>
    <w:rsid w:val="00670C46"/>
    <w:rsid w:val="007F0F5D"/>
    <w:rsid w:val="008F70CE"/>
    <w:rsid w:val="00965AE8"/>
    <w:rsid w:val="00985D73"/>
    <w:rsid w:val="00A56DA3"/>
    <w:rsid w:val="00A86C3B"/>
    <w:rsid w:val="00A9649B"/>
    <w:rsid w:val="00AB4D5A"/>
    <w:rsid w:val="00CE66E1"/>
    <w:rsid w:val="00D0719D"/>
    <w:rsid w:val="00E27500"/>
    <w:rsid w:val="00E64933"/>
    <w:rsid w:val="00F2380D"/>
    <w:rsid w:val="00F9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58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239</Words>
  <Characters>1368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Christopher Henderson</cp:lastModifiedBy>
  <cp:revision>2</cp:revision>
  <dcterms:created xsi:type="dcterms:W3CDTF">2016-02-19T20:29:00Z</dcterms:created>
  <dcterms:modified xsi:type="dcterms:W3CDTF">2016-02-22T20:11:00Z</dcterms:modified>
</cp:coreProperties>
</file>