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BA5E" w14:textId="77777777" w:rsidR="004B28E0" w:rsidRDefault="00F2380D">
      <w:r>
        <w:t>Team 4 Meeting</w:t>
      </w:r>
    </w:p>
    <w:p w14:paraId="4CF890AC" w14:textId="77777777" w:rsidR="00F2380D" w:rsidRDefault="00F2380D"/>
    <w:p w14:paraId="76D2FF3B" w14:textId="77777777" w:rsidR="00F2380D" w:rsidRDefault="00F2380D">
      <w:r>
        <w:t xml:space="preserve">Date/time: </w:t>
      </w:r>
    </w:p>
    <w:p w14:paraId="17967817" w14:textId="2683DF09" w:rsidR="00F2380D" w:rsidRDefault="00212B23">
      <w:r>
        <w:t>3/1</w:t>
      </w:r>
      <w:r w:rsidR="004D4286">
        <w:t>/2016 7</w:t>
      </w:r>
      <w:r w:rsidR="00F2380D">
        <w:t>:00pm</w:t>
      </w:r>
      <w:r w:rsidR="004B7167">
        <w:t xml:space="preserve"> (</w:t>
      </w:r>
      <w:r w:rsidR="004D4286">
        <w:t>Google Hangout</w:t>
      </w:r>
      <w:r w:rsidR="004B7167">
        <w:t>)</w:t>
      </w:r>
    </w:p>
    <w:p w14:paraId="0289D55D" w14:textId="77777777" w:rsidR="00F2380D" w:rsidRDefault="00F2380D"/>
    <w:p w14:paraId="7CCAFD70" w14:textId="77777777" w:rsidR="00F2380D" w:rsidRDefault="00F2380D">
      <w:r>
        <w:t>Attendee:</w:t>
      </w:r>
    </w:p>
    <w:p w14:paraId="1269BBC9" w14:textId="77777777" w:rsidR="00F2380D" w:rsidRDefault="00F2380D">
      <w:r>
        <w:t>Li</w:t>
      </w:r>
    </w:p>
    <w:p w14:paraId="7D55CF6E" w14:textId="77777777" w:rsidR="00F2380D" w:rsidRDefault="00F2380D">
      <w:r>
        <w:t>Casey</w:t>
      </w:r>
    </w:p>
    <w:p w14:paraId="60039EC1" w14:textId="77777777" w:rsidR="00F2380D" w:rsidRDefault="00F2380D">
      <w:r>
        <w:t>Jason</w:t>
      </w:r>
    </w:p>
    <w:p w14:paraId="05EE2C42" w14:textId="77777777" w:rsidR="00F2380D" w:rsidRDefault="00F2380D">
      <w:r>
        <w:t>Chris</w:t>
      </w:r>
    </w:p>
    <w:p w14:paraId="1D2480CC" w14:textId="77777777" w:rsidR="00F2380D" w:rsidRDefault="00F2380D"/>
    <w:p w14:paraId="1C6DDB04" w14:textId="77777777" w:rsidR="00F2380D" w:rsidRDefault="00F2380D">
      <w:r>
        <w:t>Topics:</w:t>
      </w:r>
    </w:p>
    <w:p w14:paraId="2C1022EE" w14:textId="0AFBD0DA" w:rsidR="00212B23" w:rsidRDefault="00212B23" w:rsidP="002050ED">
      <w:pPr>
        <w:pStyle w:val="ListParagraph"/>
        <w:numPr>
          <w:ilvl w:val="0"/>
          <w:numId w:val="1"/>
        </w:numPr>
      </w:pPr>
      <w:r>
        <w:t>L1 Progress</w:t>
      </w:r>
    </w:p>
    <w:p w14:paraId="0218C2F5" w14:textId="6FFE7816" w:rsidR="00212B23" w:rsidRDefault="00212B23" w:rsidP="00212B23">
      <w:pPr>
        <w:pStyle w:val="ListParagraph"/>
        <w:numPr>
          <w:ilvl w:val="1"/>
          <w:numId w:val="1"/>
        </w:numPr>
      </w:pPr>
      <w:r>
        <w:t>Yellow Page</w:t>
      </w:r>
    </w:p>
    <w:p w14:paraId="7CCD1999" w14:textId="3913115E" w:rsidR="00DE2CD8" w:rsidRDefault="00212B23" w:rsidP="00FD065B">
      <w:pPr>
        <w:pStyle w:val="ListParagraph"/>
        <w:numPr>
          <w:ilvl w:val="2"/>
          <w:numId w:val="1"/>
        </w:numPr>
      </w:pPr>
      <w:r>
        <w:t xml:space="preserve">Jason search page done on </w:t>
      </w:r>
      <w:r w:rsidR="006A3237">
        <w:t>Yellow Page (Jason)</w:t>
      </w:r>
    </w:p>
    <w:p w14:paraId="28B9DB0B" w14:textId="7C8B1EDB" w:rsidR="006A3237" w:rsidRDefault="00D524DC" w:rsidP="00D524DC">
      <w:pPr>
        <w:pStyle w:val="ListParagraph"/>
        <w:numPr>
          <w:ilvl w:val="0"/>
          <w:numId w:val="1"/>
        </w:numPr>
      </w:pPr>
      <w:r>
        <w:t>L3 Add-on’s</w:t>
      </w:r>
    </w:p>
    <w:p w14:paraId="673B5EC7" w14:textId="5342B2A4" w:rsidR="00D524DC" w:rsidRDefault="00D524DC" w:rsidP="00D524DC">
      <w:pPr>
        <w:pStyle w:val="ListParagraph"/>
        <w:numPr>
          <w:ilvl w:val="1"/>
          <w:numId w:val="1"/>
        </w:numPr>
      </w:pPr>
      <w:r>
        <w:t>Background pictures</w:t>
      </w:r>
    </w:p>
    <w:p w14:paraId="40CC1864" w14:textId="016EECE2" w:rsidR="00D524DC" w:rsidRDefault="00D524DC" w:rsidP="00DE2CD8">
      <w:pPr>
        <w:pStyle w:val="ListParagraph"/>
        <w:numPr>
          <w:ilvl w:val="2"/>
          <w:numId w:val="1"/>
        </w:numPr>
      </w:pPr>
      <w:r>
        <w:t>Done during Conference Call</w:t>
      </w:r>
    </w:p>
    <w:p w14:paraId="17824CE8" w14:textId="02ED0AC3" w:rsidR="00DE2CD8" w:rsidRDefault="00FD065B" w:rsidP="00FD065B">
      <w:pPr>
        <w:pStyle w:val="ListParagraph"/>
        <w:numPr>
          <w:ilvl w:val="0"/>
          <w:numId w:val="1"/>
        </w:numPr>
      </w:pPr>
      <w:r>
        <w:t>Project</w:t>
      </w:r>
    </w:p>
    <w:p w14:paraId="2B8E089C" w14:textId="5B73E81B" w:rsidR="00FD065B" w:rsidRDefault="00FD065B" w:rsidP="00FD065B">
      <w:pPr>
        <w:pStyle w:val="ListParagraph"/>
        <w:numPr>
          <w:ilvl w:val="1"/>
          <w:numId w:val="1"/>
        </w:numPr>
      </w:pPr>
      <w:r>
        <w:t>Start user guide (Casey)</w:t>
      </w:r>
    </w:p>
    <w:p w14:paraId="283F06E3" w14:textId="34C9B92B" w:rsidR="00FD065B" w:rsidRDefault="00FD065B" w:rsidP="00FD065B">
      <w:pPr>
        <w:pStyle w:val="ListParagraph"/>
        <w:numPr>
          <w:ilvl w:val="1"/>
          <w:numId w:val="1"/>
        </w:numPr>
      </w:pPr>
      <w:r>
        <w:t>Talked about finishing L1 and ensuring that we find a proper point to present next week</w:t>
      </w:r>
    </w:p>
    <w:p w14:paraId="6BB25DEA" w14:textId="54470DFE" w:rsidR="00FD065B" w:rsidRDefault="00FD065B" w:rsidP="00FD065B">
      <w:pPr>
        <w:pStyle w:val="ListParagraph"/>
        <w:numPr>
          <w:ilvl w:val="2"/>
          <w:numId w:val="1"/>
        </w:numPr>
      </w:pPr>
      <w:r>
        <w:t>Talked about getting the documentation done right</w:t>
      </w:r>
    </w:p>
    <w:p w14:paraId="7D30CD75" w14:textId="62013AED" w:rsidR="00FD065B" w:rsidRDefault="00FD065B" w:rsidP="00FD065B">
      <w:pPr>
        <w:pStyle w:val="ListParagraph"/>
        <w:numPr>
          <w:ilvl w:val="1"/>
          <w:numId w:val="1"/>
        </w:numPr>
      </w:pPr>
      <w:r>
        <w:t xml:space="preserve">Casey talked about Friday meeting with Prof Faulk </w:t>
      </w:r>
    </w:p>
    <w:p w14:paraId="44F0B94B" w14:textId="58DF9F28" w:rsidR="00FD065B" w:rsidRDefault="00FD065B" w:rsidP="00FD065B">
      <w:pPr>
        <w:pStyle w:val="ListParagraph"/>
        <w:numPr>
          <w:ilvl w:val="2"/>
          <w:numId w:val="1"/>
        </w:numPr>
      </w:pPr>
      <w:r>
        <w:t xml:space="preserve">Addressed issues with the </w:t>
      </w:r>
      <w:proofErr w:type="spellStart"/>
      <w:r>
        <w:t>Assebla</w:t>
      </w:r>
      <w:proofErr w:type="spellEnd"/>
      <w:r>
        <w:t xml:space="preserve"> site</w:t>
      </w:r>
    </w:p>
    <w:p w14:paraId="643E7747" w14:textId="7B9A9E8E" w:rsidR="00FD065B" w:rsidRDefault="00FD065B" w:rsidP="00FD065B">
      <w:pPr>
        <w:pStyle w:val="ListParagraph"/>
        <w:numPr>
          <w:ilvl w:val="3"/>
          <w:numId w:val="1"/>
        </w:numPr>
      </w:pPr>
      <w:r>
        <w:t>Test results for L0, Casey will help as Jason is finishing L1(Casey)</w:t>
      </w:r>
    </w:p>
    <w:p w14:paraId="15E9B3CD" w14:textId="3C737169" w:rsidR="00FD065B" w:rsidRDefault="00FD065B" w:rsidP="00FD065B">
      <w:pPr>
        <w:pStyle w:val="ListParagraph"/>
        <w:numPr>
          <w:ilvl w:val="3"/>
          <w:numId w:val="1"/>
        </w:numPr>
      </w:pPr>
      <w:r>
        <w:t xml:space="preserve">Architecture page on </w:t>
      </w:r>
      <w:proofErr w:type="spellStart"/>
      <w:r>
        <w:t>Assembla</w:t>
      </w:r>
      <w:proofErr w:type="spellEnd"/>
      <w:r>
        <w:t xml:space="preserve"> (Jason)</w:t>
      </w:r>
    </w:p>
    <w:p w14:paraId="3A73CCF9" w14:textId="77777777" w:rsidR="00FD065B" w:rsidRDefault="00FD065B" w:rsidP="00FD065B">
      <w:pPr>
        <w:pStyle w:val="ListParagraph"/>
        <w:numPr>
          <w:ilvl w:val="3"/>
          <w:numId w:val="1"/>
        </w:numPr>
      </w:pPr>
      <w:r>
        <w:t>Loading screen (Chris)</w:t>
      </w:r>
    </w:p>
    <w:p w14:paraId="009C479D" w14:textId="04A6608E" w:rsidR="00D0719D" w:rsidRDefault="00FD065B" w:rsidP="00FD065B">
      <w:pPr>
        <w:pStyle w:val="ListParagraph"/>
        <w:numPr>
          <w:ilvl w:val="3"/>
          <w:numId w:val="1"/>
        </w:numPr>
      </w:pPr>
      <w:r>
        <w:t xml:space="preserve">App icon (Chris) </w:t>
      </w:r>
    </w:p>
    <w:p w14:paraId="61B77808" w14:textId="77777777" w:rsidR="00F94A34" w:rsidRDefault="008F70CE" w:rsidP="00F94A34">
      <w:r>
        <w:t>Tasks/Due by:</w:t>
      </w:r>
    </w:p>
    <w:p w14:paraId="060B4B9F" w14:textId="54BA0220" w:rsidR="00FD065B" w:rsidRDefault="00FD065B" w:rsidP="00FD065B">
      <w:pPr>
        <w:pStyle w:val="ListParagraph"/>
        <w:numPr>
          <w:ilvl w:val="1"/>
          <w:numId w:val="1"/>
        </w:numPr>
      </w:pPr>
      <w:r>
        <w:t>Yellow Page</w:t>
      </w:r>
      <w:r>
        <w:t xml:space="preserve"> Finish</w:t>
      </w:r>
      <w:r>
        <w:t xml:space="preserve"> (Jason)</w:t>
      </w:r>
      <w:r>
        <w:tab/>
        <w:t>3/3/2016</w:t>
      </w:r>
    </w:p>
    <w:p w14:paraId="68180C00" w14:textId="68591432" w:rsidR="00FD065B" w:rsidRDefault="00FD065B" w:rsidP="00FD065B">
      <w:pPr>
        <w:pStyle w:val="ListParagraph"/>
        <w:numPr>
          <w:ilvl w:val="1"/>
          <w:numId w:val="1"/>
        </w:numPr>
      </w:pPr>
      <w:r>
        <w:t>Start user guide (Casey)</w:t>
      </w:r>
      <w:r>
        <w:tab/>
      </w:r>
      <w:r>
        <w:tab/>
        <w:t>3/</w:t>
      </w:r>
      <w:r w:rsidR="00195EB1">
        <w:t>9/2016</w:t>
      </w:r>
    </w:p>
    <w:p w14:paraId="1F082B90" w14:textId="7DAF7640" w:rsidR="00FD065B" w:rsidRDefault="00FD065B" w:rsidP="00195EB1">
      <w:pPr>
        <w:pStyle w:val="ListParagraph"/>
        <w:numPr>
          <w:ilvl w:val="1"/>
          <w:numId w:val="1"/>
        </w:numPr>
      </w:pPr>
      <w:r>
        <w:t>Test results for L0</w:t>
      </w:r>
      <w:r w:rsidR="00195EB1">
        <w:t xml:space="preserve"> </w:t>
      </w:r>
      <w:r>
        <w:t>(Casey)</w:t>
      </w:r>
      <w:r w:rsidR="00195EB1">
        <w:tab/>
      </w:r>
      <w:r w:rsidR="00195EB1">
        <w:tab/>
        <w:t>3/9/2016</w:t>
      </w:r>
    </w:p>
    <w:p w14:paraId="177BFF25" w14:textId="10C3E7B3" w:rsidR="00FD065B" w:rsidRDefault="00FD065B" w:rsidP="00195EB1">
      <w:pPr>
        <w:pStyle w:val="ListParagraph"/>
        <w:numPr>
          <w:ilvl w:val="1"/>
          <w:numId w:val="1"/>
        </w:numPr>
      </w:pPr>
      <w:r>
        <w:t>Architecture page (Jason)</w:t>
      </w:r>
      <w:r w:rsidR="00195EB1">
        <w:tab/>
      </w:r>
      <w:r w:rsidR="00195EB1">
        <w:tab/>
        <w:t>3/9/2016</w:t>
      </w:r>
    </w:p>
    <w:p w14:paraId="0AF7DB07" w14:textId="469C79AC" w:rsidR="00FD065B" w:rsidRDefault="00FD065B" w:rsidP="00195EB1">
      <w:pPr>
        <w:pStyle w:val="ListParagraph"/>
        <w:numPr>
          <w:ilvl w:val="1"/>
          <w:numId w:val="1"/>
        </w:numPr>
      </w:pPr>
      <w:r>
        <w:t>Loading screen (Chris)</w:t>
      </w:r>
      <w:r w:rsidR="00195EB1">
        <w:tab/>
        <w:t>3/5/2016</w:t>
      </w:r>
    </w:p>
    <w:p w14:paraId="619A51F0" w14:textId="7BF4856F" w:rsidR="00FD065B" w:rsidRDefault="00FD065B" w:rsidP="00195EB1">
      <w:pPr>
        <w:pStyle w:val="ListParagraph"/>
        <w:numPr>
          <w:ilvl w:val="1"/>
          <w:numId w:val="1"/>
        </w:numPr>
      </w:pPr>
      <w:r>
        <w:t xml:space="preserve">App icon (Chris) </w:t>
      </w:r>
      <w:r w:rsidR="00195EB1">
        <w:tab/>
      </w:r>
      <w:r w:rsidR="00195EB1">
        <w:tab/>
        <w:t>3/5/2016</w:t>
      </w:r>
    </w:p>
    <w:p w14:paraId="1E11A63D" w14:textId="12796BC2" w:rsidR="0012271D" w:rsidRDefault="0012271D" w:rsidP="0012271D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Talk with Faulk about meeting on Friday(Chris)</w:t>
      </w:r>
      <w:r w:rsidR="00B61D9C">
        <w:tab/>
        <w:t>2/27</w:t>
      </w:r>
    </w:p>
    <w:p w14:paraId="08811247" w14:textId="69F4C5C7" w:rsidR="00015F7E" w:rsidRDefault="00015F7E"/>
    <w:p w14:paraId="51C62716" w14:textId="47FE1614" w:rsidR="00015F7E" w:rsidRDefault="00015F7E" w:rsidP="008F70CE"/>
    <w:sectPr w:rsidR="00015F7E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1CB5A53"/>
    <w:multiLevelType w:val="hybridMultilevel"/>
    <w:tmpl w:val="F6CC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D5817"/>
    <w:multiLevelType w:val="hybridMultilevel"/>
    <w:tmpl w:val="A6BC1B68"/>
    <w:lvl w:ilvl="0" w:tplc="80B8747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D448BD"/>
    <w:multiLevelType w:val="hybridMultilevel"/>
    <w:tmpl w:val="92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D"/>
    <w:rsid w:val="00015F7E"/>
    <w:rsid w:val="000257DD"/>
    <w:rsid w:val="00081A4B"/>
    <w:rsid w:val="000C664C"/>
    <w:rsid w:val="0012271D"/>
    <w:rsid w:val="00141276"/>
    <w:rsid w:val="0015332F"/>
    <w:rsid w:val="00195EB1"/>
    <w:rsid w:val="002050ED"/>
    <w:rsid w:val="00212B23"/>
    <w:rsid w:val="00243345"/>
    <w:rsid w:val="002A09E8"/>
    <w:rsid w:val="002B24D9"/>
    <w:rsid w:val="002D5A00"/>
    <w:rsid w:val="0032236D"/>
    <w:rsid w:val="00435B5F"/>
    <w:rsid w:val="0048458D"/>
    <w:rsid w:val="004B28E0"/>
    <w:rsid w:val="004B7167"/>
    <w:rsid w:val="004C25EF"/>
    <w:rsid w:val="004D4286"/>
    <w:rsid w:val="005F2A59"/>
    <w:rsid w:val="005F4FC1"/>
    <w:rsid w:val="00603794"/>
    <w:rsid w:val="00636309"/>
    <w:rsid w:val="00670C46"/>
    <w:rsid w:val="006A3237"/>
    <w:rsid w:val="006F5AF7"/>
    <w:rsid w:val="007F0F5D"/>
    <w:rsid w:val="00836106"/>
    <w:rsid w:val="008F70CE"/>
    <w:rsid w:val="00963286"/>
    <w:rsid w:val="00965AE8"/>
    <w:rsid w:val="00985D73"/>
    <w:rsid w:val="00A56DA3"/>
    <w:rsid w:val="00A86C3B"/>
    <w:rsid w:val="00A9649B"/>
    <w:rsid w:val="00AB4D5A"/>
    <w:rsid w:val="00B11473"/>
    <w:rsid w:val="00B61D9C"/>
    <w:rsid w:val="00CE66E1"/>
    <w:rsid w:val="00CF41B8"/>
    <w:rsid w:val="00D0719D"/>
    <w:rsid w:val="00D524DC"/>
    <w:rsid w:val="00DE2CD8"/>
    <w:rsid w:val="00E27500"/>
    <w:rsid w:val="00E40007"/>
    <w:rsid w:val="00E64933"/>
    <w:rsid w:val="00F044CB"/>
    <w:rsid w:val="00F2380D"/>
    <w:rsid w:val="00F94A34"/>
    <w:rsid w:val="00FD065B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3</cp:revision>
  <dcterms:created xsi:type="dcterms:W3CDTF">2016-03-04T01:11:00Z</dcterms:created>
  <dcterms:modified xsi:type="dcterms:W3CDTF">2016-03-04T01:23:00Z</dcterms:modified>
</cp:coreProperties>
</file>