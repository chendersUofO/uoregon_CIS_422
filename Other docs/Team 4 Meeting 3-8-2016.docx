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230603A0" w:rsidR="00F2380D" w:rsidRDefault="006B3D76">
      <w:r>
        <w:t>3/8/2016 7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8C5D263" w14:textId="5EC3B7AB" w:rsidR="006B3D76" w:rsidRDefault="006B3D76" w:rsidP="002050ED">
      <w:pPr>
        <w:pStyle w:val="ListParagraph"/>
        <w:numPr>
          <w:ilvl w:val="0"/>
          <w:numId w:val="1"/>
        </w:numPr>
      </w:pPr>
      <w:r>
        <w:t>Discussed follow on meeting for Thursday at 6pm via Google hangout</w:t>
      </w:r>
    </w:p>
    <w:p w14:paraId="029F63F3" w14:textId="61036556" w:rsidR="006B3D76" w:rsidRDefault="006B3D76" w:rsidP="002050ED">
      <w:pPr>
        <w:pStyle w:val="ListParagraph"/>
        <w:numPr>
          <w:ilvl w:val="0"/>
          <w:numId w:val="1"/>
        </w:numPr>
      </w:pPr>
      <w:r>
        <w:t xml:space="preserve">Merge branches </w:t>
      </w:r>
    </w:p>
    <w:p w14:paraId="5A536C5B" w14:textId="7D423F86" w:rsidR="006B3D76" w:rsidRDefault="006B3D76" w:rsidP="006B3D76">
      <w:pPr>
        <w:pStyle w:val="ListParagraph"/>
        <w:numPr>
          <w:ilvl w:val="1"/>
          <w:numId w:val="1"/>
        </w:numPr>
      </w:pPr>
      <w:r>
        <w:t>Jason merged the remaining branch items for UI and testing into the main branch</w:t>
      </w:r>
    </w:p>
    <w:p w14:paraId="182501D3" w14:textId="1FBE9252" w:rsidR="006B3D76" w:rsidRDefault="006B3D76" w:rsidP="002050ED">
      <w:pPr>
        <w:pStyle w:val="ListParagraph"/>
        <w:numPr>
          <w:ilvl w:val="0"/>
          <w:numId w:val="1"/>
        </w:numPr>
      </w:pPr>
      <w:r>
        <w:t>Test Cases</w:t>
      </w:r>
    </w:p>
    <w:p w14:paraId="156A07EB" w14:textId="39CC77B5" w:rsidR="006B3D76" w:rsidRDefault="006B3D76" w:rsidP="006B3D76">
      <w:pPr>
        <w:pStyle w:val="ListParagraph"/>
        <w:numPr>
          <w:ilvl w:val="1"/>
          <w:numId w:val="1"/>
        </w:numPr>
      </w:pPr>
      <w:r>
        <w:t>L0</w:t>
      </w:r>
    </w:p>
    <w:p w14:paraId="6D00265C" w14:textId="2A34A7B0" w:rsidR="006B3D76" w:rsidRDefault="006B3D76" w:rsidP="006B3D76">
      <w:pPr>
        <w:pStyle w:val="ListParagraph"/>
        <w:numPr>
          <w:ilvl w:val="2"/>
          <w:numId w:val="1"/>
        </w:numPr>
      </w:pPr>
      <w:r>
        <w:t xml:space="preserve">Casey created test cases and tested them in the meeting. </w:t>
      </w:r>
    </w:p>
    <w:p w14:paraId="2312FB05" w14:textId="59476FC0" w:rsidR="006B3D76" w:rsidRDefault="006B3D76" w:rsidP="006B3D76">
      <w:pPr>
        <w:pStyle w:val="ListParagraph"/>
        <w:numPr>
          <w:ilvl w:val="3"/>
          <w:numId w:val="1"/>
        </w:numPr>
      </w:pPr>
      <w:r>
        <w:t>Issues were created as the branches were merged into the main branch.</w:t>
      </w:r>
      <w:r w:rsidR="00A50A88">
        <w:t>(Casey/Jason)</w:t>
      </w:r>
    </w:p>
    <w:p w14:paraId="4111DF9B" w14:textId="55AB2923" w:rsidR="006B3D76" w:rsidRDefault="006B3D76" w:rsidP="006B3D76">
      <w:pPr>
        <w:pStyle w:val="ListParagraph"/>
        <w:numPr>
          <w:ilvl w:val="3"/>
          <w:numId w:val="1"/>
        </w:numPr>
      </w:pPr>
      <w:r>
        <w:t xml:space="preserve">(Jason/Casey) </w:t>
      </w:r>
      <w:r w:rsidR="00A50A88">
        <w:t>Attempts at resolution for the issues by next meeting.</w:t>
      </w:r>
    </w:p>
    <w:p w14:paraId="211A7058" w14:textId="77777777" w:rsidR="00A50A88" w:rsidRDefault="00A50A88" w:rsidP="00A50A88">
      <w:pPr>
        <w:pStyle w:val="ListParagraph"/>
        <w:numPr>
          <w:ilvl w:val="1"/>
          <w:numId w:val="1"/>
        </w:numPr>
      </w:pPr>
      <w:r>
        <w:t>L1</w:t>
      </w:r>
    </w:p>
    <w:p w14:paraId="22561948" w14:textId="79FA328E" w:rsidR="00A50A88" w:rsidRDefault="00A50A88" w:rsidP="00A50A88">
      <w:pPr>
        <w:pStyle w:val="ListParagraph"/>
        <w:numPr>
          <w:ilvl w:val="2"/>
          <w:numId w:val="1"/>
        </w:numPr>
      </w:pPr>
      <w:r>
        <w:t>Test cases need to be done by Friday (Jason/Casey)</w:t>
      </w:r>
    </w:p>
    <w:p w14:paraId="2496F750" w14:textId="166F8F8C" w:rsidR="00A50A88" w:rsidRDefault="00A50A88" w:rsidP="00A50A88">
      <w:pPr>
        <w:pStyle w:val="ListParagraph"/>
        <w:numPr>
          <w:ilvl w:val="0"/>
          <w:numId w:val="1"/>
        </w:numPr>
      </w:pPr>
      <w:r>
        <w:t>Yellow Page</w:t>
      </w:r>
    </w:p>
    <w:p w14:paraId="4E9A7461" w14:textId="6C044AA6" w:rsidR="00A50A88" w:rsidRDefault="000D0A39" w:rsidP="00A50A88">
      <w:pPr>
        <w:pStyle w:val="ListParagraph"/>
        <w:numPr>
          <w:ilvl w:val="1"/>
          <w:numId w:val="1"/>
        </w:numPr>
      </w:pPr>
      <w:r>
        <w:t>Search updated and finished</w:t>
      </w:r>
    </w:p>
    <w:p w14:paraId="628A3AF2" w14:textId="296D417F" w:rsidR="000D0A39" w:rsidRDefault="000D0A39" w:rsidP="000D0A39">
      <w:pPr>
        <w:pStyle w:val="ListParagraph"/>
        <w:numPr>
          <w:ilvl w:val="0"/>
          <w:numId w:val="1"/>
        </w:numPr>
      </w:pPr>
      <w:r>
        <w:t>Software requirements</w:t>
      </w:r>
    </w:p>
    <w:p w14:paraId="3FAB4B1C" w14:textId="4BD1E949" w:rsidR="000D0A39" w:rsidRDefault="000D0A39" w:rsidP="000D0A39">
      <w:pPr>
        <w:pStyle w:val="ListParagraph"/>
        <w:numPr>
          <w:ilvl w:val="1"/>
          <w:numId w:val="1"/>
        </w:numPr>
      </w:pPr>
      <w:r>
        <w:t>Sections 3 and 4 need to be updated/filled in (Chris)</w:t>
      </w:r>
    </w:p>
    <w:p w14:paraId="4EEF69AA" w14:textId="39C6786B" w:rsidR="000D0A39" w:rsidRDefault="000D0A39" w:rsidP="000D0A39">
      <w:pPr>
        <w:pStyle w:val="ListParagraph"/>
        <w:numPr>
          <w:ilvl w:val="0"/>
          <w:numId w:val="1"/>
        </w:numPr>
      </w:pPr>
      <w:r>
        <w:t>Final presentation</w:t>
      </w:r>
    </w:p>
    <w:p w14:paraId="19071A03" w14:textId="0C529C7F" w:rsidR="006A535B" w:rsidRDefault="000D0A39" w:rsidP="000D0A39">
      <w:pPr>
        <w:pStyle w:val="ListParagraph"/>
        <w:numPr>
          <w:ilvl w:val="1"/>
          <w:numId w:val="1"/>
        </w:numPr>
      </w:pPr>
      <w:r>
        <w:t xml:space="preserve">If any items that need to be added to the presentation need to slacked by Thursday (Team) </w:t>
      </w:r>
    </w:p>
    <w:p w14:paraId="407DA095" w14:textId="77777777" w:rsidR="006A535B" w:rsidRDefault="006A535B" w:rsidP="00F94A34"/>
    <w:p w14:paraId="61B77808" w14:textId="77777777" w:rsidR="00F94A34" w:rsidRDefault="008F70CE" w:rsidP="00F94A34">
      <w:r>
        <w:t>Tasks/Due by:</w:t>
      </w:r>
    </w:p>
    <w:p w14:paraId="4EFE9417" w14:textId="77777777" w:rsidR="000D0A39" w:rsidRDefault="000D0A39" w:rsidP="000D0A39"/>
    <w:p w14:paraId="2618B3D2" w14:textId="2BFDC9EB" w:rsidR="000D0A39" w:rsidRDefault="000D0A39" w:rsidP="000D0A39">
      <w:pPr>
        <w:pStyle w:val="ListParagraph"/>
        <w:numPr>
          <w:ilvl w:val="0"/>
          <w:numId w:val="1"/>
        </w:numPr>
      </w:pPr>
      <w:r>
        <w:t xml:space="preserve">L0 test code finished </w:t>
      </w:r>
      <w:r>
        <w:t>(Casey/Jason)</w:t>
      </w:r>
      <w:r>
        <w:tab/>
        <w:t>3/10</w:t>
      </w:r>
    </w:p>
    <w:p w14:paraId="3C906A73" w14:textId="317F1ECD" w:rsidR="000D0A39" w:rsidRDefault="000D0A39" w:rsidP="000D0A39">
      <w:pPr>
        <w:pStyle w:val="ListParagraph"/>
        <w:numPr>
          <w:ilvl w:val="0"/>
          <w:numId w:val="1"/>
        </w:numPr>
      </w:pPr>
      <w:r>
        <w:t xml:space="preserve">L1 test code finished </w:t>
      </w:r>
      <w:r>
        <w:t>(Jason/Casey)</w:t>
      </w:r>
      <w:r>
        <w:tab/>
        <w:t>3/11</w:t>
      </w:r>
    </w:p>
    <w:p w14:paraId="2C311594" w14:textId="18E06A0F" w:rsidR="000D0A39" w:rsidRDefault="000D0A39" w:rsidP="00D80536">
      <w:pPr>
        <w:pStyle w:val="ListParagraph"/>
        <w:numPr>
          <w:ilvl w:val="0"/>
          <w:numId w:val="1"/>
        </w:numPr>
      </w:pPr>
      <w:r>
        <w:t>Sections 3 and 4 need to be updated/filled in (Chris)</w:t>
      </w:r>
      <w:r w:rsidR="00D80536">
        <w:tab/>
        <w:t>3/9</w:t>
      </w:r>
    </w:p>
    <w:p w14:paraId="40689CB8" w14:textId="74517825" w:rsidR="000D0A39" w:rsidRDefault="000D0A39" w:rsidP="00D80536">
      <w:pPr>
        <w:pStyle w:val="ListParagraph"/>
        <w:numPr>
          <w:ilvl w:val="0"/>
          <w:numId w:val="1"/>
        </w:numPr>
      </w:pPr>
      <w:r>
        <w:t xml:space="preserve">If any items that need to be added to the presentation need to slacked by Thursday (Team) </w:t>
      </w:r>
      <w:r w:rsidR="00D80536">
        <w:t>3/10</w:t>
      </w:r>
      <w:bookmarkStart w:id="0" w:name="_GoBack"/>
      <w:bookmarkEnd w:id="0"/>
    </w:p>
    <w:p w14:paraId="51C62716" w14:textId="47FE1614" w:rsidR="00015F7E" w:rsidRDefault="00015F7E" w:rsidP="008F70CE"/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B5A53"/>
    <w:multiLevelType w:val="hybridMultilevel"/>
    <w:tmpl w:val="F6C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0D0A39"/>
    <w:rsid w:val="0012271D"/>
    <w:rsid w:val="00141276"/>
    <w:rsid w:val="0015332F"/>
    <w:rsid w:val="00195EB1"/>
    <w:rsid w:val="002050ED"/>
    <w:rsid w:val="00212B23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4E2AF9"/>
    <w:rsid w:val="005F2A59"/>
    <w:rsid w:val="005F4FC1"/>
    <w:rsid w:val="00603794"/>
    <w:rsid w:val="00636309"/>
    <w:rsid w:val="00670C46"/>
    <w:rsid w:val="006A3237"/>
    <w:rsid w:val="006A535B"/>
    <w:rsid w:val="006B3D76"/>
    <w:rsid w:val="006F5AF7"/>
    <w:rsid w:val="007F0F5D"/>
    <w:rsid w:val="00836106"/>
    <w:rsid w:val="008F70CE"/>
    <w:rsid w:val="00930B19"/>
    <w:rsid w:val="00963286"/>
    <w:rsid w:val="00965AE8"/>
    <w:rsid w:val="00985D73"/>
    <w:rsid w:val="00A50A88"/>
    <w:rsid w:val="00A56DA3"/>
    <w:rsid w:val="00A86C3B"/>
    <w:rsid w:val="00A9649B"/>
    <w:rsid w:val="00AB4D5A"/>
    <w:rsid w:val="00B11473"/>
    <w:rsid w:val="00B51755"/>
    <w:rsid w:val="00B61D9C"/>
    <w:rsid w:val="00CE66E1"/>
    <w:rsid w:val="00CF41B8"/>
    <w:rsid w:val="00D0719D"/>
    <w:rsid w:val="00D524DC"/>
    <w:rsid w:val="00D80536"/>
    <w:rsid w:val="00DE2CD8"/>
    <w:rsid w:val="00E27500"/>
    <w:rsid w:val="00E40007"/>
    <w:rsid w:val="00E64933"/>
    <w:rsid w:val="00F044CB"/>
    <w:rsid w:val="00F2380D"/>
    <w:rsid w:val="00F94A34"/>
    <w:rsid w:val="00FD065B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4</cp:revision>
  <dcterms:created xsi:type="dcterms:W3CDTF">2016-03-11T02:16:00Z</dcterms:created>
  <dcterms:modified xsi:type="dcterms:W3CDTF">2016-03-11T02:42:00Z</dcterms:modified>
</cp:coreProperties>
</file>