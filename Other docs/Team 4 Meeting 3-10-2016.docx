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16BA5E" w14:textId="77777777" w:rsidR="004B28E0" w:rsidRDefault="00F2380D">
      <w:r>
        <w:t>Team 4 Meeting</w:t>
      </w:r>
    </w:p>
    <w:p w14:paraId="4CF890AC" w14:textId="77777777" w:rsidR="00F2380D" w:rsidRDefault="00F2380D"/>
    <w:p w14:paraId="76D2FF3B" w14:textId="77777777" w:rsidR="00F2380D" w:rsidRDefault="00F2380D">
      <w:r>
        <w:t xml:space="preserve">Date/time: </w:t>
      </w:r>
    </w:p>
    <w:p w14:paraId="17967817" w14:textId="4D4D7F24" w:rsidR="00F2380D" w:rsidRDefault="00A67143">
      <w:r>
        <w:t>3/10/2016 6</w:t>
      </w:r>
      <w:r w:rsidR="00F2380D">
        <w:t>:00pm</w:t>
      </w:r>
      <w:r w:rsidR="004B7167">
        <w:t xml:space="preserve"> (</w:t>
      </w:r>
      <w:r w:rsidR="004D4286">
        <w:t>Google Hangout</w:t>
      </w:r>
      <w:r w:rsidR="004B7167">
        <w:t>)</w:t>
      </w:r>
    </w:p>
    <w:p w14:paraId="0289D55D" w14:textId="77777777" w:rsidR="00F2380D" w:rsidRDefault="00F2380D"/>
    <w:p w14:paraId="7CCAFD70" w14:textId="77777777" w:rsidR="00F2380D" w:rsidRDefault="00F2380D">
      <w:r>
        <w:t>Attendee:</w:t>
      </w:r>
    </w:p>
    <w:p w14:paraId="4F21CBBC" w14:textId="77777777" w:rsidR="00A67143" w:rsidRDefault="00F2380D">
      <w:r>
        <w:t>Li</w:t>
      </w:r>
    </w:p>
    <w:p w14:paraId="60039EC1" w14:textId="5E91BA32" w:rsidR="00F2380D" w:rsidRDefault="00F2380D">
      <w:r>
        <w:t>Jason</w:t>
      </w:r>
    </w:p>
    <w:p w14:paraId="05EE2C42" w14:textId="77777777" w:rsidR="00F2380D" w:rsidRDefault="00F2380D">
      <w:r>
        <w:t>Chris</w:t>
      </w:r>
    </w:p>
    <w:p w14:paraId="1D2480CC" w14:textId="77777777" w:rsidR="00F2380D" w:rsidRDefault="00F2380D"/>
    <w:p w14:paraId="1C6DDB04" w14:textId="77777777" w:rsidR="00F2380D" w:rsidRDefault="00F2380D">
      <w:r>
        <w:t>Topics:</w:t>
      </w:r>
    </w:p>
    <w:p w14:paraId="17A0F445" w14:textId="4F5CAFAE" w:rsidR="00A67143" w:rsidRDefault="00A67143" w:rsidP="002050ED">
      <w:pPr>
        <w:pStyle w:val="ListParagraph"/>
        <w:numPr>
          <w:ilvl w:val="0"/>
          <w:numId w:val="1"/>
        </w:numPr>
      </w:pPr>
      <w:proofErr w:type="spellStart"/>
      <w:r>
        <w:t>Assembla</w:t>
      </w:r>
      <w:proofErr w:type="spellEnd"/>
      <w:r>
        <w:t xml:space="preserve"> site</w:t>
      </w:r>
    </w:p>
    <w:p w14:paraId="14C7C852" w14:textId="0D8D0212" w:rsidR="00A67143" w:rsidRDefault="00A67143" w:rsidP="00A67143">
      <w:pPr>
        <w:pStyle w:val="ListParagraph"/>
        <w:numPr>
          <w:ilvl w:val="1"/>
          <w:numId w:val="1"/>
        </w:numPr>
      </w:pPr>
      <w:r>
        <w:t>Li has changed the Use Cases and the Meeting notes sections to PDF and create simple links to all of the files.</w:t>
      </w:r>
    </w:p>
    <w:p w14:paraId="31CC8166" w14:textId="39F42C7F" w:rsidR="00A67143" w:rsidRDefault="00A67143" w:rsidP="00A67143">
      <w:pPr>
        <w:pStyle w:val="ListParagraph"/>
        <w:numPr>
          <w:ilvl w:val="1"/>
          <w:numId w:val="1"/>
        </w:numPr>
      </w:pPr>
      <w:r>
        <w:t>Chris deleted the old meeting note pages as it is obsolete to Li’s changes.</w:t>
      </w:r>
    </w:p>
    <w:p w14:paraId="773150C2" w14:textId="69A8A548" w:rsidR="00A67143" w:rsidRDefault="00A67143" w:rsidP="00A67143">
      <w:pPr>
        <w:pStyle w:val="ListParagraph"/>
        <w:numPr>
          <w:ilvl w:val="0"/>
          <w:numId w:val="1"/>
        </w:numPr>
      </w:pPr>
      <w:r>
        <w:t>Talked about Casey being sick, but will be attending the presentation if is better.</w:t>
      </w:r>
    </w:p>
    <w:p w14:paraId="27B1C393" w14:textId="0BFE5538" w:rsidR="00A67143" w:rsidRDefault="00A67143" w:rsidP="00A67143">
      <w:pPr>
        <w:pStyle w:val="ListParagraph"/>
        <w:numPr>
          <w:ilvl w:val="0"/>
          <w:numId w:val="1"/>
        </w:numPr>
      </w:pPr>
      <w:r>
        <w:t>Dev Blogs</w:t>
      </w:r>
    </w:p>
    <w:p w14:paraId="05D9B4EB" w14:textId="2EFED2F6" w:rsidR="00A67143" w:rsidRDefault="00A67143" w:rsidP="00A67143">
      <w:pPr>
        <w:pStyle w:val="ListParagraph"/>
        <w:numPr>
          <w:ilvl w:val="1"/>
          <w:numId w:val="1"/>
        </w:numPr>
      </w:pPr>
      <w:r>
        <w:t>Make sure to finish any thing that you not finished</w:t>
      </w:r>
    </w:p>
    <w:p w14:paraId="6B8F42DB" w14:textId="388EDD1D" w:rsidR="00233859" w:rsidRDefault="00233859" w:rsidP="00233859">
      <w:pPr>
        <w:pStyle w:val="ListParagraph"/>
        <w:numPr>
          <w:ilvl w:val="0"/>
          <w:numId w:val="1"/>
        </w:numPr>
      </w:pPr>
      <w:r>
        <w:t>Presentation</w:t>
      </w:r>
    </w:p>
    <w:p w14:paraId="7204ADDD" w14:textId="16ADCFFE" w:rsidR="00233859" w:rsidRDefault="00233859" w:rsidP="00233859">
      <w:pPr>
        <w:pStyle w:val="ListParagraph"/>
        <w:numPr>
          <w:ilvl w:val="1"/>
          <w:numId w:val="1"/>
        </w:numPr>
      </w:pPr>
      <w:r>
        <w:t>Introduction</w:t>
      </w:r>
    </w:p>
    <w:p w14:paraId="1EE3D511" w14:textId="2571B808" w:rsidR="00233859" w:rsidRDefault="00233859" w:rsidP="00233859">
      <w:pPr>
        <w:pStyle w:val="ListParagraph"/>
        <w:numPr>
          <w:ilvl w:val="2"/>
          <w:numId w:val="1"/>
        </w:numPr>
      </w:pPr>
      <w:r>
        <w:t xml:space="preserve">Members intro </w:t>
      </w:r>
    </w:p>
    <w:p w14:paraId="5BC575AE" w14:textId="198E9621" w:rsidR="00233859" w:rsidRDefault="00233859" w:rsidP="00233859">
      <w:pPr>
        <w:pStyle w:val="ListParagraph"/>
        <w:numPr>
          <w:ilvl w:val="1"/>
          <w:numId w:val="1"/>
        </w:numPr>
      </w:pPr>
      <w:r>
        <w:t>Background to Vet 22</w:t>
      </w:r>
    </w:p>
    <w:p w14:paraId="251108E2" w14:textId="4EABDE6B" w:rsidR="00233859" w:rsidRDefault="00233859" w:rsidP="00233859">
      <w:pPr>
        <w:pStyle w:val="ListParagraph"/>
        <w:numPr>
          <w:ilvl w:val="1"/>
          <w:numId w:val="1"/>
        </w:numPr>
      </w:pPr>
      <w:r>
        <w:t>Timeline and how we cam across issues</w:t>
      </w:r>
    </w:p>
    <w:p w14:paraId="0E22232B" w14:textId="0A70A41E" w:rsidR="00233859" w:rsidRDefault="00233859" w:rsidP="00233859">
      <w:pPr>
        <w:pStyle w:val="ListParagraph"/>
        <w:numPr>
          <w:ilvl w:val="1"/>
          <w:numId w:val="1"/>
        </w:numPr>
      </w:pPr>
      <w:r>
        <w:t>Product description</w:t>
      </w:r>
    </w:p>
    <w:p w14:paraId="328098BF" w14:textId="1E792E40" w:rsidR="00233859" w:rsidRDefault="00233859" w:rsidP="00233859">
      <w:pPr>
        <w:pStyle w:val="ListParagraph"/>
        <w:numPr>
          <w:ilvl w:val="2"/>
          <w:numId w:val="1"/>
        </w:numPr>
      </w:pPr>
      <w:r>
        <w:t>Demonstration integrated</w:t>
      </w:r>
    </w:p>
    <w:p w14:paraId="29F01B7A" w14:textId="68C61BE1" w:rsidR="00233859" w:rsidRDefault="00233859" w:rsidP="00233859">
      <w:pPr>
        <w:pStyle w:val="ListParagraph"/>
        <w:numPr>
          <w:ilvl w:val="1"/>
          <w:numId w:val="1"/>
        </w:numPr>
      </w:pPr>
      <w:r>
        <w:t>After actions to the project</w:t>
      </w:r>
    </w:p>
    <w:p w14:paraId="7B5AE312" w14:textId="1021D307" w:rsidR="00233859" w:rsidRDefault="00233859" w:rsidP="00233859">
      <w:pPr>
        <w:pStyle w:val="ListParagraph"/>
        <w:numPr>
          <w:ilvl w:val="1"/>
          <w:numId w:val="1"/>
        </w:numPr>
      </w:pPr>
      <w:r>
        <w:t xml:space="preserve">Closing </w:t>
      </w:r>
    </w:p>
    <w:p w14:paraId="132867C6" w14:textId="0804D1F6" w:rsidR="00233859" w:rsidRDefault="00233859" w:rsidP="00233859">
      <w:pPr>
        <w:pStyle w:val="ListParagraph"/>
        <w:numPr>
          <w:ilvl w:val="1"/>
          <w:numId w:val="1"/>
        </w:numPr>
      </w:pPr>
      <w:r>
        <w:t>Questions</w:t>
      </w:r>
    </w:p>
    <w:p w14:paraId="7DF60A94" w14:textId="77777777" w:rsidR="00233859" w:rsidRDefault="00233859" w:rsidP="00F94A34"/>
    <w:p w14:paraId="61B77808" w14:textId="77777777" w:rsidR="00F94A34" w:rsidRDefault="008F70CE" w:rsidP="00F94A34">
      <w:r>
        <w:t>Tasks/Due by:</w:t>
      </w:r>
    </w:p>
    <w:p w14:paraId="4EFE9417" w14:textId="77777777" w:rsidR="000D0A39" w:rsidRDefault="000D0A39" w:rsidP="000D0A39"/>
    <w:p w14:paraId="2618B3D2" w14:textId="5A52B5FA" w:rsidR="000D0A39" w:rsidRDefault="00233859" w:rsidP="000D0A39">
      <w:pPr>
        <w:pStyle w:val="ListParagraph"/>
        <w:numPr>
          <w:ilvl w:val="0"/>
          <w:numId w:val="1"/>
        </w:numPr>
      </w:pPr>
      <w:r>
        <w:t>Presentation</w:t>
      </w:r>
      <w:r w:rsidR="000D0A39">
        <w:t xml:space="preserve"> (C</w:t>
      </w:r>
      <w:r>
        <w:t>hris)</w:t>
      </w:r>
      <w:r>
        <w:tab/>
      </w:r>
      <w:r>
        <w:tab/>
      </w:r>
      <w:r>
        <w:tab/>
        <w:t>3/11</w:t>
      </w:r>
    </w:p>
    <w:p w14:paraId="3C906A73" w14:textId="317F1ECD" w:rsidR="000D0A39" w:rsidRDefault="000D0A39" w:rsidP="000D0A39">
      <w:pPr>
        <w:pStyle w:val="ListParagraph"/>
        <w:numPr>
          <w:ilvl w:val="0"/>
          <w:numId w:val="1"/>
        </w:numPr>
      </w:pPr>
      <w:r>
        <w:t>L1 test code finished (Jason/Casey)</w:t>
      </w:r>
      <w:r>
        <w:tab/>
        <w:t>3/11</w:t>
      </w:r>
    </w:p>
    <w:p w14:paraId="2C311594" w14:textId="203AA609" w:rsidR="000D0A39" w:rsidRDefault="00233859" w:rsidP="00D80536">
      <w:pPr>
        <w:pStyle w:val="ListParagraph"/>
        <w:numPr>
          <w:ilvl w:val="0"/>
          <w:numId w:val="1"/>
        </w:numPr>
      </w:pPr>
      <w:r>
        <w:t xml:space="preserve">Finalization to </w:t>
      </w:r>
      <w:proofErr w:type="spellStart"/>
      <w:r>
        <w:t>Assembla</w:t>
      </w:r>
      <w:proofErr w:type="spellEnd"/>
      <w:r>
        <w:t xml:space="preserve"> site</w:t>
      </w:r>
      <w:r w:rsidR="000D0A39">
        <w:t xml:space="preserve"> (</w:t>
      </w:r>
      <w:r>
        <w:t>Li</w:t>
      </w:r>
      <w:bookmarkStart w:id="0" w:name="_GoBack"/>
      <w:bookmarkEnd w:id="0"/>
      <w:r w:rsidR="000D0A39">
        <w:t>)</w:t>
      </w:r>
      <w:r>
        <w:tab/>
        <w:t>3/11</w:t>
      </w:r>
    </w:p>
    <w:p w14:paraId="51C62716" w14:textId="47FE1614" w:rsidR="00015F7E" w:rsidRDefault="00015F7E" w:rsidP="008F70CE"/>
    <w:sectPr w:rsidR="00015F7E" w:rsidSect="00484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11CB5A53"/>
    <w:multiLevelType w:val="hybridMultilevel"/>
    <w:tmpl w:val="F6CC7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3D5817"/>
    <w:multiLevelType w:val="hybridMultilevel"/>
    <w:tmpl w:val="A6BC1B68"/>
    <w:lvl w:ilvl="0" w:tplc="80B87478">
      <w:start w:val="5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CD448BD"/>
    <w:multiLevelType w:val="hybridMultilevel"/>
    <w:tmpl w:val="92901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80D"/>
    <w:rsid w:val="00015F7E"/>
    <w:rsid w:val="000257DD"/>
    <w:rsid w:val="00081A4B"/>
    <w:rsid w:val="000C664C"/>
    <w:rsid w:val="000D0A39"/>
    <w:rsid w:val="0012271D"/>
    <w:rsid w:val="00141276"/>
    <w:rsid w:val="0015332F"/>
    <w:rsid w:val="00195EB1"/>
    <w:rsid w:val="002050ED"/>
    <w:rsid w:val="00212B23"/>
    <w:rsid w:val="00233859"/>
    <w:rsid w:val="00243345"/>
    <w:rsid w:val="002A09E8"/>
    <w:rsid w:val="002B24D9"/>
    <w:rsid w:val="002D5A00"/>
    <w:rsid w:val="0032236D"/>
    <w:rsid w:val="00435B5F"/>
    <w:rsid w:val="0048458D"/>
    <w:rsid w:val="004B28E0"/>
    <w:rsid w:val="004B7167"/>
    <w:rsid w:val="004C25EF"/>
    <w:rsid w:val="004D4286"/>
    <w:rsid w:val="004E2AF9"/>
    <w:rsid w:val="005F2A59"/>
    <w:rsid w:val="005F4FC1"/>
    <w:rsid w:val="00603794"/>
    <w:rsid w:val="00636309"/>
    <w:rsid w:val="00670C46"/>
    <w:rsid w:val="006A3237"/>
    <w:rsid w:val="006A535B"/>
    <w:rsid w:val="006B3D76"/>
    <w:rsid w:val="006F5AF7"/>
    <w:rsid w:val="007F0F5D"/>
    <w:rsid w:val="00836106"/>
    <w:rsid w:val="008F70CE"/>
    <w:rsid w:val="00930B19"/>
    <w:rsid w:val="00963286"/>
    <w:rsid w:val="00965AE8"/>
    <w:rsid w:val="00985D73"/>
    <w:rsid w:val="00A50A88"/>
    <w:rsid w:val="00A56DA3"/>
    <w:rsid w:val="00A67143"/>
    <w:rsid w:val="00A86C3B"/>
    <w:rsid w:val="00A9649B"/>
    <w:rsid w:val="00AB4D5A"/>
    <w:rsid w:val="00B11473"/>
    <w:rsid w:val="00B51755"/>
    <w:rsid w:val="00B61D9C"/>
    <w:rsid w:val="00CE66E1"/>
    <w:rsid w:val="00CF41B8"/>
    <w:rsid w:val="00D0719D"/>
    <w:rsid w:val="00D524DC"/>
    <w:rsid w:val="00D80536"/>
    <w:rsid w:val="00DE2CD8"/>
    <w:rsid w:val="00E27500"/>
    <w:rsid w:val="00E40007"/>
    <w:rsid w:val="00E64933"/>
    <w:rsid w:val="00F044CB"/>
    <w:rsid w:val="00F2380D"/>
    <w:rsid w:val="00F94A34"/>
    <w:rsid w:val="00FD065B"/>
    <w:rsid w:val="00FD7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35811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0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114</Words>
  <Characters>650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Henderson</dc:creator>
  <cp:keywords/>
  <dc:description/>
  <cp:lastModifiedBy>Christopher Henderson</cp:lastModifiedBy>
  <cp:revision>2</cp:revision>
  <dcterms:created xsi:type="dcterms:W3CDTF">2016-03-11T03:17:00Z</dcterms:created>
  <dcterms:modified xsi:type="dcterms:W3CDTF">2016-03-11T03:17:00Z</dcterms:modified>
</cp:coreProperties>
</file>