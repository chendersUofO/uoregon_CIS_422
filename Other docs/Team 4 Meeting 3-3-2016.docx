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16BA5E" w14:textId="77777777" w:rsidR="004B28E0" w:rsidRDefault="00F2380D">
      <w:r>
        <w:t>Team 4 Meeting</w:t>
      </w:r>
    </w:p>
    <w:p w14:paraId="4CF890AC" w14:textId="77777777" w:rsidR="00F2380D" w:rsidRDefault="00F2380D"/>
    <w:p w14:paraId="76D2FF3B" w14:textId="77777777" w:rsidR="00F2380D" w:rsidRDefault="00F2380D">
      <w:r>
        <w:t xml:space="preserve">Date/time: </w:t>
      </w:r>
    </w:p>
    <w:p w14:paraId="17967817" w14:textId="6A9C6886" w:rsidR="00F2380D" w:rsidRDefault="004E2AF9">
      <w:r>
        <w:t>3/3/2016 6</w:t>
      </w:r>
      <w:r w:rsidR="00F2380D">
        <w:t>:00pm</w:t>
      </w:r>
      <w:r w:rsidR="004B7167">
        <w:t xml:space="preserve"> (</w:t>
      </w:r>
      <w:r w:rsidR="004D4286">
        <w:t>Google Hangout</w:t>
      </w:r>
      <w:r w:rsidR="004B7167">
        <w:t>)</w:t>
      </w:r>
    </w:p>
    <w:p w14:paraId="0289D55D" w14:textId="77777777" w:rsidR="00F2380D" w:rsidRDefault="00F2380D"/>
    <w:p w14:paraId="7CCAFD70" w14:textId="77777777" w:rsidR="00F2380D" w:rsidRDefault="00F2380D">
      <w:r>
        <w:t>Attendee:</w:t>
      </w:r>
    </w:p>
    <w:p w14:paraId="1269BBC9" w14:textId="77777777" w:rsidR="00F2380D" w:rsidRDefault="00F2380D">
      <w:r>
        <w:t>Li</w:t>
      </w:r>
    </w:p>
    <w:p w14:paraId="7D55CF6E" w14:textId="77777777" w:rsidR="00F2380D" w:rsidRDefault="00F2380D">
      <w:r>
        <w:t>Casey</w:t>
      </w:r>
    </w:p>
    <w:p w14:paraId="60039EC1" w14:textId="77777777" w:rsidR="00F2380D" w:rsidRDefault="00F2380D">
      <w:r>
        <w:t>Jason</w:t>
      </w:r>
    </w:p>
    <w:p w14:paraId="05EE2C42" w14:textId="77777777" w:rsidR="00F2380D" w:rsidRDefault="00F2380D">
      <w:r>
        <w:t>Chris</w:t>
      </w:r>
    </w:p>
    <w:p w14:paraId="1D2480CC" w14:textId="77777777" w:rsidR="00F2380D" w:rsidRDefault="00F2380D"/>
    <w:p w14:paraId="1C6DDB04" w14:textId="77777777" w:rsidR="00F2380D" w:rsidRDefault="00F2380D">
      <w:r>
        <w:t>Topics:</w:t>
      </w:r>
    </w:p>
    <w:p w14:paraId="0D62C728" w14:textId="2060E007" w:rsidR="004E2AF9" w:rsidRDefault="004E2AF9" w:rsidP="002050ED">
      <w:pPr>
        <w:pStyle w:val="ListParagraph"/>
        <w:numPr>
          <w:ilvl w:val="0"/>
          <w:numId w:val="1"/>
        </w:numPr>
      </w:pPr>
      <w:r>
        <w:t xml:space="preserve">Redesign of </w:t>
      </w:r>
      <w:proofErr w:type="spellStart"/>
      <w:r>
        <w:t>Assembla</w:t>
      </w:r>
      <w:proofErr w:type="spellEnd"/>
      <w:r>
        <w:t xml:space="preserve"> site</w:t>
      </w:r>
    </w:p>
    <w:p w14:paraId="217F0148" w14:textId="0FF59833" w:rsidR="004E2AF9" w:rsidRDefault="004E2AF9" w:rsidP="004E2AF9">
      <w:pPr>
        <w:pStyle w:val="ListParagraph"/>
        <w:numPr>
          <w:ilvl w:val="1"/>
          <w:numId w:val="1"/>
        </w:numPr>
      </w:pPr>
      <w:r>
        <w:t>Talked about changes to the meeting notes</w:t>
      </w:r>
    </w:p>
    <w:p w14:paraId="3F7F4136" w14:textId="10742640" w:rsidR="004E2AF9" w:rsidRDefault="004E2AF9" w:rsidP="004E2AF9">
      <w:pPr>
        <w:pStyle w:val="ListParagraph"/>
        <w:numPr>
          <w:ilvl w:val="1"/>
          <w:numId w:val="1"/>
        </w:numPr>
      </w:pPr>
      <w:r>
        <w:t>Talked about the use case site</w:t>
      </w:r>
    </w:p>
    <w:p w14:paraId="0580C803" w14:textId="77777777" w:rsidR="004E2AF9" w:rsidRDefault="004E2AF9" w:rsidP="004E2AF9">
      <w:pPr>
        <w:pStyle w:val="ListParagraph"/>
        <w:numPr>
          <w:ilvl w:val="1"/>
          <w:numId w:val="1"/>
        </w:numPr>
      </w:pPr>
      <w:r>
        <w:t>System I/O of the system needs to be updated</w:t>
      </w:r>
    </w:p>
    <w:p w14:paraId="39DA8D86" w14:textId="3885C5E0" w:rsidR="004E2AF9" w:rsidRDefault="004E2AF9" w:rsidP="004E2AF9">
      <w:pPr>
        <w:pStyle w:val="ListParagraph"/>
        <w:numPr>
          <w:ilvl w:val="1"/>
          <w:numId w:val="1"/>
        </w:numPr>
      </w:pPr>
      <w:r>
        <w:t>Core Requirements need to be updated</w:t>
      </w:r>
    </w:p>
    <w:p w14:paraId="0FF0C0C3" w14:textId="732CE324" w:rsidR="006A535B" w:rsidRDefault="006A535B" w:rsidP="004E2AF9">
      <w:pPr>
        <w:pStyle w:val="ListParagraph"/>
        <w:numPr>
          <w:ilvl w:val="1"/>
          <w:numId w:val="1"/>
        </w:numPr>
      </w:pPr>
      <w:r>
        <w:t xml:space="preserve">Continue to evolve the sites until Wed </w:t>
      </w:r>
    </w:p>
    <w:p w14:paraId="7F04F159" w14:textId="091A34FD" w:rsidR="004E2AF9" w:rsidRDefault="004E2AF9" w:rsidP="004E2AF9">
      <w:pPr>
        <w:pStyle w:val="ListParagraph"/>
        <w:numPr>
          <w:ilvl w:val="0"/>
          <w:numId w:val="1"/>
        </w:numPr>
      </w:pPr>
      <w:r>
        <w:t>QA</w:t>
      </w:r>
    </w:p>
    <w:p w14:paraId="7BABCE67" w14:textId="723AAC94" w:rsidR="004E2AF9" w:rsidRDefault="004E2AF9" w:rsidP="004E2AF9">
      <w:pPr>
        <w:pStyle w:val="ListParagraph"/>
        <w:numPr>
          <w:ilvl w:val="1"/>
          <w:numId w:val="1"/>
        </w:numPr>
      </w:pPr>
      <w:r>
        <w:t xml:space="preserve">Looked at the requirements for the Tests and Li added the requirement for 500 </w:t>
      </w:r>
      <w:proofErr w:type="spellStart"/>
      <w:r>
        <w:t>ms</w:t>
      </w:r>
      <w:proofErr w:type="spellEnd"/>
      <w:r>
        <w:t xml:space="preserve"> for button time to follow on screen</w:t>
      </w:r>
    </w:p>
    <w:p w14:paraId="4FFBAACB" w14:textId="53FD6521" w:rsidR="004E2AF9" w:rsidRDefault="004E2AF9" w:rsidP="004E2AF9">
      <w:pPr>
        <w:pStyle w:val="ListParagraph"/>
        <w:numPr>
          <w:ilvl w:val="0"/>
          <w:numId w:val="1"/>
        </w:numPr>
      </w:pPr>
      <w:r>
        <w:t xml:space="preserve">Casey </w:t>
      </w:r>
    </w:p>
    <w:p w14:paraId="04D3FF7F" w14:textId="670B77DF" w:rsidR="004E2AF9" w:rsidRDefault="004E2AF9" w:rsidP="004E2AF9">
      <w:pPr>
        <w:pStyle w:val="ListParagraph"/>
        <w:numPr>
          <w:ilvl w:val="1"/>
          <w:numId w:val="1"/>
        </w:numPr>
      </w:pPr>
      <w:r>
        <w:t>All UI is finished but the green screen</w:t>
      </w:r>
    </w:p>
    <w:p w14:paraId="42558CE8" w14:textId="4C49BCEC" w:rsidR="004E2AF9" w:rsidRDefault="006A535B" w:rsidP="004E2AF9">
      <w:pPr>
        <w:pStyle w:val="ListParagraph"/>
        <w:numPr>
          <w:ilvl w:val="1"/>
          <w:numId w:val="1"/>
        </w:numPr>
      </w:pPr>
      <w:r>
        <w:t>Commit to changes was initiated just before the meeting</w:t>
      </w:r>
    </w:p>
    <w:p w14:paraId="14C10782" w14:textId="40F10880" w:rsidR="006A535B" w:rsidRDefault="006A535B" w:rsidP="004E2AF9">
      <w:pPr>
        <w:pStyle w:val="ListParagraph"/>
        <w:numPr>
          <w:ilvl w:val="1"/>
          <w:numId w:val="1"/>
        </w:numPr>
      </w:pPr>
      <w:r>
        <w:t>Edit button works on Red page</w:t>
      </w:r>
    </w:p>
    <w:p w14:paraId="43E19A80" w14:textId="37824DC6" w:rsidR="006A535B" w:rsidRDefault="006A535B" w:rsidP="004E2AF9">
      <w:pPr>
        <w:pStyle w:val="ListParagraph"/>
        <w:numPr>
          <w:ilvl w:val="1"/>
          <w:numId w:val="1"/>
        </w:numPr>
      </w:pPr>
      <w:r>
        <w:t>L0 test data and results task (Casey)</w:t>
      </w:r>
    </w:p>
    <w:p w14:paraId="1CEE7136" w14:textId="16DFA858" w:rsidR="006A535B" w:rsidRDefault="006A535B" w:rsidP="006A535B">
      <w:pPr>
        <w:pStyle w:val="ListParagraph"/>
        <w:numPr>
          <w:ilvl w:val="0"/>
          <w:numId w:val="1"/>
        </w:numPr>
      </w:pPr>
      <w:r>
        <w:t>Li</w:t>
      </w:r>
    </w:p>
    <w:p w14:paraId="0279D4A6" w14:textId="248E49BC" w:rsidR="006A535B" w:rsidRDefault="006A535B" w:rsidP="006A535B">
      <w:pPr>
        <w:pStyle w:val="ListParagraph"/>
        <w:numPr>
          <w:ilvl w:val="1"/>
          <w:numId w:val="1"/>
        </w:numPr>
      </w:pPr>
      <w:r>
        <w:t>Currently working on Module Interface Specification</w:t>
      </w:r>
    </w:p>
    <w:p w14:paraId="573B99F6" w14:textId="4548DD18" w:rsidR="006A535B" w:rsidRDefault="006A535B" w:rsidP="006A535B">
      <w:pPr>
        <w:pStyle w:val="ListParagraph"/>
        <w:numPr>
          <w:ilvl w:val="2"/>
          <w:numId w:val="1"/>
        </w:numPr>
      </w:pPr>
      <w:r>
        <w:t>Expected to be done by Friday</w:t>
      </w:r>
    </w:p>
    <w:p w14:paraId="01AF8333" w14:textId="778E2CCA" w:rsidR="006A535B" w:rsidRDefault="006A535B" w:rsidP="006A535B">
      <w:pPr>
        <w:pStyle w:val="ListParagraph"/>
        <w:numPr>
          <w:ilvl w:val="0"/>
          <w:numId w:val="1"/>
        </w:numPr>
      </w:pPr>
      <w:r>
        <w:t xml:space="preserve">Question </w:t>
      </w:r>
    </w:p>
    <w:p w14:paraId="1756C9F3" w14:textId="1C12D1CB" w:rsidR="006A535B" w:rsidRDefault="006A535B" w:rsidP="006A535B">
      <w:pPr>
        <w:pStyle w:val="ListParagraph"/>
        <w:numPr>
          <w:ilvl w:val="1"/>
          <w:numId w:val="1"/>
        </w:numPr>
      </w:pPr>
      <w:r>
        <w:t>Need to talk to Prof Faulk about User guide design</w:t>
      </w:r>
    </w:p>
    <w:p w14:paraId="19071A03" w14:textId="77777777" w:rsidR="006A535B" w:rsidRDefault="006A535B" w:rsidP="00F94A34"/>
    <w:p w14:paraId="407DA095" w14:textId="77777777" w:rsidR="006A535B" w:rsidRDefault="006A535B" w:rsidP="00F94A34"/>
    <w:p w14:paraId="61B77808" w14:textId="77777777" w:rsidR="00F94A34" w:rsidRDefault="008F70CE" w:rsidP="00F94A34">
      <w:r>
        <w:t>Tasks/Due by:</w:t>
      </w:r>
    </w:p>
    <w:p w14:paraId="53EA7443" w14:textId="01F6D74A" w:rsidR="006A535B" w:rsidRDefault="006A535B" w:rsidP="006A535B">
      <w:pPr>
        <w:pStyle w:val="ListParagraph"/>
        <w:numPr>
          <w:ilvl w:val="0"/>
          <w:numId w:val="1"/>
        </w:numPr>
      </w:pPr>
      <w:r>
        <w:t>M</w:t>
      </w:r>
      <w:r>
        <w:t>eeting notes</w:t>
      </w:r>
      <w:r>
        <w:t xml:space="preserve"> page (Li / Chris) </w:t>
      </w:r>
      <w:r>
        <w:tab/>
        <w:t>3/9/2016</w:t>
      </w:r>
    </w:p>
    <w:p w14:paraId="647B01BC" w14:textId="150C6007" w:rsidR="006A535B" w:rsidRDefault="006A535B" w:rsidP="006A535B">
      <w:pPr>
        <w:pStyle w:val="ListParagraph"/>
        <w:numPr>
          <w:ilvl w:val="0"/>
          <w:numId w:val="1"/>
        </w:numPr>
      </w:pPr>
      <w:r>
        <w:t>U</w:t>
      </w:r>
      <w:r>
        <w:t>se case site</w:t>
      </w:r>
      <w:r>
        <w:t xml:space="preserve"> </w:t>
      </w:r>
      <w:r>
        <w:t xml:space="preserve">(Li / Chris) </w:t>
      </w:r>
      <w:r>
        <w:tab/>
      </w:r>
      <w:r>
        <w:tab/>
      </w:r>
      <w:r>
        <w:t>3/9/2016</w:t>
      </w:r>
    </w:p>
    <w:p w14:paraId="5DFE6981" w14:textId="3D0950E9" w:rsidR="006A535B" w:rsidRDefault="006A535B" w:rsidP="006A535B">
      <w:pPr>
        <w:pStyle w:val="ListParagraph"/>
        <w:numPr>
          <w:ilvl w:val="0"/>
          <w:numId w:val="1"/>
        </w:numPr>
      </w:pPr>
      <w:r>
        <w:t xml:space="preserve">System I/O </w:t>
      </w:r>
      <w:r>
        <w:t>page (Jason/Chris)</w:t>
      </w:r>
      <w:r>
        <w:tab/>
        <w:t>3/9/2016</w:t>
      </w:r>
      <w:r>
        <w:tab/>
      </w:r>
      <w:r>
        <w:tab/>
      </w:r>
    </w:p>
    <w:p w14:paraId="04225C66" w14:textId="5CC70FC6" w:rsidR="006A535B" w:rsidRDefault="006A535B" w:rsidP="006A535B">
      <w:pPr>
        <w:pStyle w:val="ListParagraph"/>
        <w:numPr>
          <w:ilvl w:val="0"/>
          <w:numId w:val="1"/>
        </w:numPr>
      </w:pPr>
      <w:r>
        <w:t xml:space="preserve">Core Requirements </w:t>
      </w:r>
      <w:r>
        <w:t>(Jason/Chris)</w:t>
      </w:r>
      <w:r>
        <w:tab/>
        <w:t>3/9/2016</w:t>
      </w:r>
    </w:p>
    <w:p w14:paraId="4D49F3CB" w14:textId="49B7A2BA" w:rsidR="006A535B" w:rsidRDefault="00B51755" w:rsidP="00B51755">
      <w:pPr>
        <w:pStyle w:val="ListParagraph"/>
        <w:numPr>
          <w:ilvl w:val="0"/>
          <w:numId w:val="1"/>
        </w:numPr>
      </w:pPr>
      <w:r>
        <w:t>Finish g</w:t>
      </w:r>
      <w:r w:rsidR="006A535B">
        <w:t xml:space="preserve">reen </w:t>
      </w:r>
      <w:r>
        <w:t>Page (Casey)</w:t>
      </w:r>
      <w:r>
        <w:tab/>
      </w:r>
      <w:r>
        <w:tab/>
        <w:t>3/7/2016</w:t>
      </w:r>
    </w:p>
    <w:p w14:paraId="6FA53563" w14:textId="5642B386" w:rsidR="006A535B" w:rsidRDefault="006A535B" w:rsidP="00B51755">
      <w:pPr>
        <w:pStyle w:val="ListParagraph"/>
        <w:numPr>
          <w:ilvl w:val="0"/>
          <w:numId w:val="1"/>
        </w:numPr>
      </w:pPr>
      <w:r>
        <w:t>L0 test data and results task (Casey</w:t>
      </w:r>
      <w:r w:rsidR="00B51755">
        <w:t>/Team</w:t>
      </w:r>
      <w:r>
        <w:t>)</w:t>
      </w:r>
      <w:r w:rsidR="00B51755">
        <w:tab/>
        <w:t>3/9/2016</w:t>
      </w:r>
    </w:p>
    <w:p w14:paraId="3EEBBF7A" w14:textId="7D242646" w:rsidR="006A535B" w:rsidRDefault="006A535B" w:rsidP="00B51755">
      <w:pPr>
        <w:pStyle w:val="ListParagraph"/>
        <w:numPr>
          <w:ilvl w:val="0"/>
          <w:numId w:val="1"/>
        </w:numPr>
      </w:pPr>
      <w:r>
        <w:t>Module Interface Specification</w:t>
      </w:r>
      <w:r w:rsidR="00B51755">
        <w:t xml:space="preserve"> (Li)</w:t>
      </w:r>
      <w:r w:rsidR="00B51755">
        <w:tab/>
        <w:t>3/4/2016</w:t>
      </w:r>
    </w:p>
    <w:p w14:paraId="6F6C779E" w14:textId="39B2A035" w:rsidR="006A535B" w:rsidRDefault="00B51755" w:rsidP="00B51755">
      <w:pPr>
        <w:pStyle w:val="ListParagraph"/>
        <w:numPr>
          <w:ilvl w:val="0"/>
          <w:numId w:val="1"/>
        </w:numPr>
      </w:pPr>
      <w:r>
        <w:t xml:space="preserve">Talk to Prof </w:t>
      </w:r>
      <w:r w:rsidR="006A535B">
        <w:t>User guide design</w:t>
      </w:r>
      <w:r>
        <w:t xml:space="preserve"> (Team)</w:t>
      </w:r>
      <w:r>
        <w:tab/>
        <w:t>3/4/2016</w:t>
      </w:r>
    </w:p>
    <w:p w14:paraId="51C62716" w14:textId="47FE1614" w:rsidR="00015F7E" w:rsidRDefault="00015F7E" w:rsidP="008F70CE">
      <w:bookmarkStart w:id="0" w:name="_GoBack"/>
      <w:bookmarkEnd w:id="0"/>
    </w:p>
    <w:sectPr w:rsidR="00015F7E" w:rsidSect="0048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1CB5A53"/>
    <w:multiLevelType w:val="hybridMultilevel"/>
    <w:tmpl w:val="F6CC7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3D5817"/>
    <w:multiLevelType w:val="hybridMultilevel"/>
    <w:tmpl w:val="A6BC1B68"/>
    <w:lvl w:ilvl="0" w:tplc="80B87478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CD448BD"/>
    <w:multiLevelType w:val="hybridMultilevel"/>
    <w:tmpl w:val="92901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80D"/>
    <w:rsid w:val="00015F7E"/>
    <w:rsid w:val="000257DD"/>
    <w:rsid w:val="00081A4B"/>
    <w:rsid w:val="000C664C"/>
    <w:rsid w:val="0012271D"/>
    <w:rsid w:val="00141276"/>
    <w:rsid w:val="0015332F"/>
    <w:rsid w:val="00195EB1"/>
    <w:rsid w:val="002050ED"/>
    <w:rsid w:val="00212B23"/>
    <w:rsid w:val="00243345"/>
    <w:rsid w:val="002A09E8"/>
    <w:rsid w:val="002B24D9"/>
    <w:rsid w:val="002D5A00"/>
    <w:rsid w:val="0032236D"/>
    <w:rsid w:val="00435B5F"/>
    <w:rsid w:val="0048458D"/>
    <w:rsid w:val="004B28E0"/>
    <w:rsid w:val="004B7167"/>
    <w:rsid w:val="004C25EF"/>
    <w:rsid w:val="004D4286"/>
    <w:rsid w:val="004E2AF9"/>
    <w:rsid w:val="005F2A59"/>
    <w:rsid w:val="005F4FC1"/>
    <w:rsid w:val="00603794"/>
    <w:rsid w:val="00636309"/>
    <w:rsid w:val="00670C46"/>
    <w:rsid w:val="006A3237"/>
    <w:rsid w:val="006A535B"/>
    <w:rsid w:val="006F5AF7"/>
    <w:rsid w:val="007F0F5D"/>
    <w:rsid w:val="00836106"/>
    <w:rsid w:val="008F70CE"/>
    <w:rsid w:val="00963286"/>
    <w:rsid w:val="00965AE8"/>
    <w:rsid w:val="00985D73"/>
    <w:rsid w:val="00A56DA3"/>
    <w:rsid w:val="00A86C3B"/>
    <w:rsid w:val="00A9649B"/>
    <w:rsid w:val="00AB4D5A"/>
    <w:rsid w:val="00B11473"/>
    <w:rsid w:val="00B51755"/>
    <w:rsid w:val="00B61D9C"/>
    <w:rsid w:val="00CE66E1"/>
    <w:rsid w:val="00CF41B8"/>
    <w:rsid w:val="00D0719D"/>
    <w:rsid w:val="00D524DC"/>
    <w:rsid w:val="00DE2CD8"/>
    <w:rsid w:val="00E27500"/>
    <w:rsid w:val="00E40007"/>
    <w:rsid w:val="00E64933"/>
    <w:rsid w:val="00F044CB"/>
    <w:rsid w:val="00F2380D"/>
    <w:rsid w:val="00F94A34"/>
    <w:rsid w:val="00FD065B"/>
    <w:rsid w:val="00FD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581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952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Henderson</dc:creator>
  <cp:keywords/>
  <dc:description/>
  <cp:lastModifiedBy>Christopher Henderson</cp:lastModifiedBy>
  <cp:revision>2</cp:revision>
  <dcterms:created xsi:type="dcterms:W3CDTF">2016-03-04T22:27:00Z</dcterms:created>
  <dcterms:modified xsi:type="dcterms:W3CDTF">2016-03-04T22:27:00Z</dcterms:modified>
</cp:coreProperties>
</file>