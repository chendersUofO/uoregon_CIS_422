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516BE3" w:rsidRDefault="00F2380D">
      <w:bookmarkStart w:id="0" w:name="_GoBack"/>
      <w:bookmarkEnd w:id="0"/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77777777" w:rsidR="00F2380D" w:rsidRDefault="00F2380D">
      <w:r>
        <w:t>2/9/2016 7:00pm</w:t>
      </w:r>
      <w:r w:rsidR="004B7167">
        <w:t xml:space="preserve"> (Google hangout)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3D77F82D" w14:textId="77777777" w:rsidR="002050ED" w:rsidRDefault="002050ED" w:rsidP="002050ED">
      <w:pPr>
        <w:pStyle w:val="ListParagraph"/>
        <w:numPr>
          <w:ilvl w:val="0"/>
          <w:numId w:val="1"/>
        </w:numPr>
      </w:pPr>
      <w:r>
        <w:t>Confirmed that Caleb is no longer part of our team</w:t>
      </w:r>
    </w:p>
    <w:p w14:paraId="3E78BA61" w14:textId="77777777" w:rsidR="00F2380D" w:rsidRDefault="000C664C" w:rsidP="002050ED">
      <w:pPr>
        <w:pStyle w:val="ListParagraph"/>
        <w:numPr>
          <w:ilvl w:val="0"/>
          <w:numId w:val="1"/>
        </w:numPr>
      </w:pPr>
      <w:r>
        <w:t xml:space="preserve">Talked about </w:t>
      </w:r>
      <w:r w:rsidR="002050ED">
        <w:t>adding a second weekly meeting</w:t>
      </w:r>
    </w:p>
    <w:p w14:paraId="3892E186" w14:textId="77777777" w:rsidR="002050ED" w:rsidRDefault="002050ED" w:rsidP="002050ED">
      <w:pPr>
        <w:pStyle w:val="ListParagraph"/>
        <w:numPr>
          <w:ilvl w:val="1"/>
          <w:numId w:val="1"/>
        </w:numPr>
      </w:pPr>
      <w:r>
        <w:t>Agreed to meet after Fridays class at around 6pm starting on the 19</w:t>
      </w:r>
      <w:r w:rsidRPr="002050ED">
        <w:rPr>
          <w:vertAlign w:val="superscript"/>
        </w:rPr>
        <w:t>th</w:t>
      </w:r>
      <w:r>
        <w:t>.</w:t>
      </w:r>
    </w:p>
    <w:p w14:paraId="75E293B0" w14:textId="77777777" w:rsidR="002050ED" w:rsidRDefault="002050ED" w:rsidP="002050ED">
      <w:pPr>
        <w:pStyle w:val="ListParagraph"/>
        <w:numPr>
          <w:ilvl w:val="0"/>
          <w:numId w:val="1"/>
        </w:numPr>
      </w:pPr>
      <w:r>
        <w:t>Documentation</w:t>
      </w:r>
    </w:p>
    <w:p w14:paraId="1048C81E" w14:textId="77777777" w:rsidR="002050ED" w:rsidRDefault="00D0719D" w:rsidP="002050ED">
      <w:pPr>
        <w:pStyle w:val="ListParagraph"/>
        <w:numPr>
          <w:ilvl w:val="1"/>
          <w:numId w:val="1"/>
        </w:numPr>
      </w:pPr>
      <w:r>
        <w:t>Rework</w:t>
      </w:r>
    </w:p>
    <w:p w14:paraId="5331E011" w14:textId="6FE0B060" w:rsidR="002050ED" w:rsidRDefault="002050ED" w:rsidP="002050ED">
      <w:pPr>
        <w:pStyle w:val="ListParagraph"/>
        <w:numPr>
          <w:ilvl w:val="2"/>
          <w:numId w:val="1"/>
        </w:numPr>
      </w:pPr>
      <w:r>
        <w:t>Requirement document</w:t>
      </w:r>
      <w:r w:rsidR="00E27500">
        <w:t xml:space="preserve"> (</w:t>
      </w:r>
      <w:r w:rsidR="00E27500" w:rsidRPr="00E27500">
        <w:rPr>
          <w:color w:val="70AD47" w:themeColor="accent6"/>
        </w:rPr>
        <w:t>Chris</w:t>
      </w:r>
      <w:r w:rsidR="00E27500">
        <w:t>)</w:t>
      </w:r>
    </w:p>
    <w:p w14:paraId="3B6DDCB8" w14:textId="733772FE" w:rsidR="002050ED" w:rsidRDefault="002050ED" w:rsidP="002050ED">
      <w:pPr>
        <w:pStyle w:val="ListParagraph"/>
        <w:numPr>
          <w:ilvl w:val="2"/>
          <w:numId w:val="1"/>
        </w:numPr>
      </w:pPr>
      <w:r>
        <w:t>Risk Mitigation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00B951F2" w14:textId="77777777" w:rsidR="002050ED" w:rsidRDefault="002050ED" w:rsidP="002050ED">
      <w:pPr>
        <w:pStyle w:val="ListParagraph"/>
        <w:numPr>
          <w:ilvl w:val="1"/>
          <w:numId w:val="1"/>
        </w:numPr>
      </w:pPr>
      <w:r>
        <w:t>Currently in progress</w:t>
      </w:r>
    </w:p>
    <w:p w14:paraId="60894EE2" w14:textId="77777777" w:rsidR="002050ED" w:rsidRDefault="00CE66E1" w:rsidP="002050ED">
      <w:pPr>
        <w:pStyle w:val="ListParagraph"/>
        <w:numPr>
          <w:ilvl w:val="2"/>
          <w:numId w:val="1"/>
        </w:numPr>
      </w:pPr>
      <w:r>
        <w:t>Use case</w:t>
      </w:r>
    </w:p>
    <w:p w14:paraId="0EA4271F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Main Page</w:t>
      </w:r>
    </w:p>
    <w:p w14:paraId="4A7D883C" w14:textId="16F2EB08" w:rsidR="00CE66E1" w:rsidRDefault="00CE66E1" w:rsidP="00CE66E1">
      <w:pPr>
        <w:pStyle w:val="ListParagraph"/>
        <w:numPr>
          <w:ilvl w:val="4"/>
          <w:numId w:val="1"/>
        </w:numPr>
      </w:pPr>
      <w:r>
        <w:t>Emergency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4CE03392" w14:textId="6B78DAF6" w:rsidR="00CE66E1" w:rsidRDefault="00CE66E1" w:rsidP="00CE66E1">
      <w:pPr>
        <w:pStyle w:val="ListParagraph"/>
        <w:numPr>
          <w:ilvl w:val="4"/>
          <w:numId w:val="1"/>
        </w:numPr>
      </w:pPr>
      <w:r>
        <w:t>Resource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502756B5" w14:textId="23EEA545" w:rsidR="00CE66E1" w:rsidRDefault="00CE66E1" w:rsidP="00CE66E1">
      <w:pPr>
        <w:pStyle w:val="ListParagraph"/>
        <w:numPr>
          <w:ilvl w:val="4"/>
          <w:numId w:val="1"/>
        </w:numPr>
      </w:pPr>
      <w:r>
        <w:t>Support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10364276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Red Page</w:t>
      </w:r>
    </w:p>
    <w:p w14:paraId="0CA06124" w14:textId="0D0DCE5A" w:rsidR="00CE66E1" w:rsidRDefault="00CE66E1" w:rsidP="00CE66E1">
      <w:pPr>
        <w:pStyle w:val="ListParagraph"/>
        <w:numPr>
          <w:ilvl w:val="4"/>
          <w:numId w:val="1"/>
        </w:numPr>
      </w:pPr>
      <w:r>
        <w:t>Crisis Line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7FBB655C" w14:textId="7861A623" w:rsidR="00CE66E1" w:rsidRDefault="00CE66E1" w:rsidP="00CE66E1">
      <w:pPr>
        <w:pStyle w:val="ListParagraph"/>
        <w:numPr>
          <w:ilvl w:val="4"/>
          <w:numId w:val="1"/>
        </w:numPr>
      </w:pPr>
      <w:r>
        <w:t>‘911’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532C7EF8" w14:textId="1C5AA3D4" w:rsidR="00CE66E1" w:rsidRDefault="00CE66E1" w:rsidP="00CE66E1">
      <w:pPr>
        <w:pStyle w:val="ListParagraph"/>
        <w:numPr>
          <w:ilvl w:val="4"/>
          <w:numId w:val="1"/>
        </w:numPr>
      </w:pPr>
      <w:r>
        <w:t>Custom number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6D0FD65E" w14:textId="5F25201B" w:rsidR="00CE66E1" w:rsidRDefault="00CE66E1" w:rsidP="00CE66E1">
      <w:pPr>
        <w:pStyle w:val="ListParagraph"/>
        <w:numPr>
          <w:ilvl w:val="4"/>
          <w:numId w:val="1"/>
        </w:numPr>
      </w:pPr>
      <w:r>
        <w:t>Settings Yellow page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39FD208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Yellow Page</w:t>
      </w:r>
    </w:p>
    <w:p w14:paraId="75493660" w14:textId="7A012585" w:rsidR="00985D73" w:rsidRDefault="00985D73" w:rsidP="00985D73">
      <w:pPr>
        <w:pStyle w:val="ListParagraph"/>
        <w:numPr>
          <w:ilvl w:val="4"/>
          <w:numId w:val="1"/>
        </w:numPr>
      </w:pPr>
      <w:r>
        <w:t xml:space="preserve">L1 temp </w:t>
      </w:r>
      <w:r w:rsidR="000257DD">
        <w:t>yellow page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4B7E6EE" w14:textId="35371FE0" w:rsidR="000257DD" w:rsidRDefault="000257DD" w:rsidP="00985D73">
      <w:pPr>
        <w:pStyle w:val="ListParagraph"/>
        <w:numPr>
          <w:ilvl w:val="4"/>
          <w:numId w:val="1"/>
        </w:numPr>
      </w:pPr>
      <w:r>
        <w:t>Hospital call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6E22FB38" w14:textId="3FC5AF0D" w:rsidR="000257DD" w:rsidRDefault="000257DD" w:rsidP="00985D73">
      <w:pPr>
        <w:pStyle w:val="ListParagraph"/>
        <w:numPr>
          <w:ilvl w:val="4"/>
          <w:numId w:val="1"/>
        </w:numPr>
      </w:pPr>
      <w:r>
        <w:t>Clinic Call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4F0C8D7A" w14:textId="397E7B1C" w:rsidR="000257DD" w:rsidRDefault="000257DD" w:rsidP="00985D73">
      <w:pPr>
        <w:pStyle w:val="ListParagraph"/>
        <w:numPr>
          <w:ilvl w:val="4"/>
          <w:numId w:val="1"/>
        </w:numPr>
      </w:pPr>
      <w:r>
        <w:t>Vet Center Call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2F9C5E28" w14:textId="4341F87F" w:rsidR="000257DD" w:rsidRDefault="000257DD" w:rsidP="00985D73">
      <w:pPr>
        <w:pStyle w:val="ListParagraph"/>
        <w:numPr>
          <w:ilvl w:val="4"/>
          <w:numId w:val="1"/>
        </w:numPr>
      </w:pPr>
      <w:r>
        <w:t>Hospital Direction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CD50065" w14:textId="124D8DFA" w:rsidR="000257DD" w:rsidRDefault="000257DD" w:rsidP="00985D73">
      <w:pPr>
        <w:pStyle w:val="ListParagraph"/>
        <w:numPr>
          <w:ilvl w:val="4"/>
          <w:numId w:val="1"/>
        </w:numPr>
      </w:pPr>
      <w:r>
        <w:t>Clinic Direction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327CF0B1" w14:textId="0584C313" w:rsidR="000257DD" w:rsidRDefault="000257DD" w:rsidP="000257DD">
      <w:pPr>
        <w:pStyle w:val="ListParagraph"/>
        <w:numPr>
          <w:ilvl w:val="4"/>
          <w:numId w:val="1"/>
        </w:numPr>
      </w:pPr>
      <w:r>
        <w:t>Vet Center Direction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7E2A9382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Green Page</w:t>
      </w:r>
    </w:p>
    <w:p w14:paraId="4269E0EE" w14:textId="636E4427" w:rsidR="000257DD" w:rsidRDefault="000257DD" w:rsidP="000257DD">
      <w:pPr>
        <w:pStyle w:val="ListParagraph"/>
        <w:numPr>
          <w:ilvl w:val="4"/>
          <w:numId w:val="1"/>
        </w:numPr>
      </w:pPr>
      <w:r>
        <w:t>L2 Temp Green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72E6EA4B" w14:textId="6EA07A29" w:rsidR="000257DD" w:rsidRDefault="000257DD" w:rsidP="000257DD">
      <w:pPr>
        <w:pStyle w:val="ListParagraph"/>
        <w:numPr>
          <w:ilvl w:val="4"/>
          <w:numId w:val="1"/>
        </w:numPr>
      </w:pPr>
      <w:r>
        <w:t>Recreation event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1FB7254D" w14:textId="77777777" w:rsidR="000257DD" w:rsidRDefault="000257DD" w:rsidP="000257DD">
      <w:pPr>
        <w:pStyle w:val="ListParagraph"/>
        <w:numPr>
          <w:ilvl w:val="2"/>
          <w:numId w:val="1"/>
        </w:numPr>
      </w:pPr>
      <w:r>
        <w:t>Test Case</w:t>
      </w:r>
    </w:p>
    <w:p w14:paraId="501EBDBC" w14:textId="23ABF662" w:rsidR="000257DD" w:rsidRDefault="000257DD" w:rsidP="000257DD">
      <w:pPr>
        <w:pStyle w:val="ListParagraph"/>
        <w:numPr>
          <w:ilvl w:val="3"/>
          <w:numId w:val="1"/>
        </w:numPr>
      </w:pPr>
      <w:r>
        <w:t>Create L0 test cases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4661A911" w14:textId="77777777" w:rsidR="00D0719D" w:rsidRDefault="00D0719D" w:rsidP="00D0719D">
      <w:pPr>
        <w:pStyle w:val="ListParagraph"/>
        <w:ind w:left="1800"/>
      </w:pPr>
    </w:p>
    <w:p w14:paraId="2B9FCDDD" w14:textId="77777777" w:rsidR="00D0719D" w:rsidRDefault="00D0719D" w:rsidP="00D0719D">
      <w:pPr>
        <w:pStyle w:val="ListParagraph"/>
        <w:numPr>
          <w:ilvl w:val="2"/>
          <w:numId w:val="1"/>
        </w:numPr>
      </w:pPr>
      <w:r>
        <w:lastRenderedPageBreak/>
        <w:t xml:space="preserve">Software requirements </w:t>
      </w:r>
    </w:p>
    <w:p w14:paraId="2CA96536" w14:textId="77777777" w:rsidR="00D0719D" w:rsidRDefault="00D0719D" w:rsidP="00D0719D">
      <w:pPr>
        <w:pStyle w:val="ListParagraph"/>
        <w:numPr>
          <w:ilvl w:val="3"/>
          <w:numId w:val="1"/>
        </w:numPr>
      </w:pPr>
      <w:r>
        <w:t>Casey created a rough draft of the software requirements</w:t>
      </w:r>
    </w:p>
    <w:p w14:paraId="799C9EDB" w14:textId="77777777" w:rsidR="004B7167" w:rsidRDefault="004B7167" w:rsidP="004B7167">
      <w:pPr>
        <w:pStyle w:val="ListParagraph"/>
        <w:ind w:left="2520"/>
      </w:pPr>
    </w:p>
    <w:p w14:paraId="08873A63" w14:textId="77777777" w:rsidR="000257DD" w:rsidRDefault="000257DD" w:rsidP="000257DD">
      <w:pPr>
        <w:pStyle w:val="ListParagraph"/>
        <w:numPr>
          <w:ilvl w:val="2"/>
          <w:numId w:val="1"/>
        </w:numPr>
      </w:pPr>
      <w:r>
        <w:t>Program</w:t>
      </w:r>
    </w:p>
    <w:p w14:paraId="46D7A123" w14:textId="77777777" w:rsidR="000257DD" w:rsidRDefault="000257DD" w:rsidP="000257DD">
      <w:pPr>
        <w:pStyle w:val="ListParagraph"/>
        <w:numPr>
          <w:ilvl w:val="3"/>
          <w:numId w:val="1"/>
        </w:numPr>
      </w:pPr>
      <w:r>
        <w:t>L0</w:t>
      </w:r>
    </w:p>
    <w:p w14:paraId="594D85E5" w14:textId="77777777" w:rsidR="000257DD" w:rsidRDefault="000257DD" w:rsidP="000257DD">
      <w:pPr>
        <w:pStyle w:val="ListParagraph"/>
        <w:numPr>
          <w:ilvl w:val="4"/>
          <w:numId w:val="1"/>
        </w:numPr>
      </w:pPr>
      <w:r>
        <w:t>UI</w:t>
      </w:r>
      <w:r w:rsidR="004B7167">
        <w:t xml:space="preserve"> </w:t>
      </w:r>
      <w:r w:rsidR="00243345">
        <w:t>(</w:t>
      </w:r>
      <w:r w:rsidR="00243345" w:rsidRPr="00243345">
        <w:rPr>
          <w:color w:val="FF0000"/>
        </w:rPr>
        <w:t>Casey</w:t>
      </w:r>
      <w:r w:rsidR="00243345">
        <w:t>)</w:t>
      </w:r>
    </w:p>
    <w:p w14:paraId="0E16754A" w14:textId="77777777" w:rsidR="004B7167" w:rsidRDefault="004B7167" w:rsidP="004B7167">
      <w:pPr>
        <w:pStyle w:val="ListParagraph"/>
        <w:numPr>
          <w:ilvl w:val="5"/>
          <w:numId w:val="1"/>
        </w:numPr>
      </w:pPr>
      <w:r>
        <w:t>Casey has created sketches</w:t>
      </w:r>
      <w:r w:rsidR="00243345">
        <w:t xml:space="preserve"> of the UI</w:t>
      </w:r>
    </w:p>
    <w:p w14:paraId="0E9E5C39" w14:textId="77777777" w:rsidR="004B7167" w:rsidRDefault="00243345" w:rsidP="004B7167">
      <w:pPr>
        <w:pStyle w:val="ListParagraph"/>
        <w:numPr>
          <w:ilvl w:val="5"/>
          <w:numId w:val="1"/>
        </w:numPr>
      </w:pPr>
      <w:r>
        <w:t xml:space="preserve">UI created in </w:t>
      </w:r>
      <w:proofErr w:type="spellStart"/>
      <w:r>
        <w:t>Xcode</w:t>
      </w:r>
      <w:proofErr w:type="spellEnd"/>
      <w:r>
        <w:t xml:space="preserve"> (</w:t>
      </w:r>
      <w:r w:rsidRPr="00243345">
        <w:rPr>
          <w:color w:val="FF0000"/>
        </w:rPr>
        <w:t>Casey</w:t>
      </w:r>
      <w:r>
        <w:t>)</w:t>
      </w:r>
    </w:p>
    <w:p w14:paraId="6C449CFE" w14:textId="77777777" w:rsidR="00243345" w:rsidRDefault="00243345" w:rsidP="00243345">
      <w:pPr>
        <w:pStyle w:val="ListParagraph"/>
        <w:numPr>
          <w:ilvl w:val="4"/>
          <w:numId w:val="1"/>
        </w:numPr>
      </w:pPr>
      <w:r>
        <w:t>Programming</w:t>
      </w:r>
      <w:r w:rsidR="00D0719D">
        <w:t xml:space="preserve"> (</w:t>
      </w:r>
      <w:r w:rsidR="00D0719D" w:rsidRPr="00D0719D">
        <w:rPr>
          <w:color w:val="4472C4" w:themeColor="accent5"/>
        </w:rPr>
        <w:t>Jason</w:t>
      </w:r>
      <w:r w:rsidR="00D0719D">
        <w:t>)</w:t>
      </w:r>
    </w:p>
    <w:p w14:paraId="1F47B582" w14:textId="77777777" w:rsidR="00243345" w:rsidRDefault="00D0719D" w:rsidP="00243345">
      <w:pPr>
        <w:pStyle w:val="ListParagraph"/>
        <w:numPr>
          <w:ilvl w:val="5"/>
          <w:numId w:val="1"/>
        </w:numPr>
      </w:pPr>
      <w:r>
        <w:t>Working on basic shell of program for UI creation</w:t>
      </w:r>
    </w:p>
    <w:p w14:paraId="1D0B122C" w14:textId="77777777" w:rsidR="00D0719D" w:rsidRDefault="00D0719D" w:rsidP="00D0719D">
      <w:pPr>
        <w:pStyle w:val="ListParagraph"/>
        <w:numPr>
          <w:ilvl w:val="5"/>
          <w:numId w:val="1"/>
        </w:numPr>
      </w:pPr>
      <w:r>
        <w:t>Create basic implementation for L0 goals (</w:t>
      </w:r>
      <w:r w:rsidRPr="00D0719D">
        <w:rPr>
          <w:color w:val="4472C4" w:themeColor="accent5"/>
        </w:rPr>
        <w:t>Jason</w:t>
      </w:r>
      <w:r>
        <w:t>)</w:t>
      </w:r>
    </w:p>
    <w:p w14:paraId="4CC4E292" w14:textId="77777777" w:rsidR="00D0719D" w:rsidRDefault="00D0719D" w:rsidP="00D0719D">
      <w:pPr>
        <w:pStyle w:val="ListParagraph"/>
        <w:numPr>
          <w:ilvl w:val="2"/>
          <w:numId w:val="1"/>
        </w:numPr>
      </w:pPr>
      <w:r>
        <w:t>Other</w:t>
      </w:r>
    </w:p>
    <w:p w14:paraId="3834EAE8" w14:textId="77777777" w:rsidR="00D0719D" w:rsidRDefault="00D0719D" w:rsidP="00D0719D">
      <w:pPr>
        <w:pStyle w:val="ListParagraph"/>
        <w:numPr>
          <w:ilvl w:val="3"/>
          <w:numId w:val="1"/>
        </w:numPr>
      </w:pPr>
      <w:proofErr w:type="spellStart"/>
      <w:r>
        <w:t>Assembla</w:t>
      </w:r>
      <w:proofErr w:type="spellEnd"/>
      <w:r>
        <w:t xml:space="preserve"> </w:t>
      </w:r>
    </w:p>
    <w:p w14:paraId="6124A763" w14:textId="77777777" w:rsidR="00D0719D" w:rsidRDefault="00D0719D" w:rsidP="00D0719D">
      <w:pPr>
        <w:pStyle w:val="ListParagraph"/>
        <w:numPr>
          <w:ilvl w:val="4"/>
          <w:numId w:val="1"/>
        </w:numPr>
      </w:pPr>
      <w:r>
        <w:t>Slack integration for project 2 (</w:t>
      </w:r>
      <w:r w:rsidRPr="00D0719D">
        <w:rPr>
          <w:color w:val="4472C4" w:themeColor="accent5"/>
        </w:rPr>
        <w:t>Jason</w:t>
      </w:r>
      <w:r>
        <w:t>)</w:t>
      </w:r>
    </w:p>
    <w:p w14:paraId="56366A63" w14:textId="77777777" w:rsidR="00D0719D" w:rsidRDefault="00D0719D" w:rsidP="00D0719D">
      <w:pPr>
        <w:pStyle w:val="ListParagraph"/>
        <w:numPr>
          <w:ilvl w:val="4"/>
          <w:numId w:val="1"/>
        </w:numPr>
      </w:pPr>
      <w:r>
        <w:t>Work on other integration (</w:t>
      </w:r>
      <w:r w:rsidRPr="00D0719D">
        <w:rPr>
          <w:color w:val="4472C4" w:themeColor="accent5"/>
        </w:rPr>
        <w:t>Jason</w:t>
      </w:r>
      <w:r>
        <w:t>)</w:t>
      </w:r>
    </w:p>
    <w:p w14:paraId="009C479D" w14:textId="77777777" w:rsidR="00D0719D" w:rsidRDefault="00D0719D" w:rsidP="00D0719D">
      <w:pPr>
        <w:pStyle w:val="ListParagraph"/>
        <w:ind w:left="2520"/>
      </w:pPr>
    </w:p>
    <w:p w14:paraId="1590406C" w14:textId="3052A6E2" w:rsidR="008F70CE" w:rsidRDefault="008F70CE" w:rsidP="008F70CE">
      <w:r>
        <w:t>Tasks/Due by:</w:t>
      </w:r>
    </w:p>
    <w:p w14:paraId="384B6A13" w14:textId="3BB0E642" w:rsidR="008F70CE" w:rsidRDefault="008F70CE" w:rsidP="008F70CE">
      <w:r>
        <w:t>Emergency (</w:t>
      </w:r>
      <w:r w:rsidRPr="008F70CE">
        <w:rPr>
          <w:color w:val="ED7D31" w:themeColor="accent2"/>
        </w:rPr>
        <w:t>Li</w:t>
      </w:r>
      <w:r>
        <w:t>)</w:t>
      </w:r>
      <w:r>
        <w:tab/>
      </w:r>
      <w:r>
        <w:tab/>
      </w:r>
      <w:r>
        <w:tab/>
        <w:t>2/13/2016</w:t>
      </w:r>
    </w:p>
    <w:p w14:paraId="40313C4F" w14:textId="0C7E4DC5" w:rsidR="008F70CE" w:rsidRDefault="008F70CE" w:rsidP="008F70CE">
      <w:r>
        <w:t>Resource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</w:r>
      <w:r>
        <w:tab/>
      </w:r>
      <w:r>
        <w:tab/>
        <w:t>2/13/2016</w:t>
      </w:r>
    </w:p>
    <w:p w14:paraId="3BE381A2" w14:textId="647A363C" w:rsidR="008F70CE" w:rsidRDefault="008F70CE" w:rsidP="008F70CE">
      <w:r>
        <w:t>Support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</w:r>
      <w:r>
        <w:tab/>
      </w:r>
      <w:r>
        <w:tab/>
        <w:t>2/13/2016</w:t>
      </w:r>
    </w:p>
    <w:p w14:paraId="4778CEAB" w14:textId="3F7F9A6D" w:rsidR="008F70CE" w:rsidRDefault="008F70CE" w:rsidP="008F70CE">
      <w:r>
        <w:t>L2 Temp Green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</w:r>
      <w:r>
        <w:tab/>
        <w:t>2/13/2016</w:t>
      </w:r>
    </w:p>
    <w:p w14:paraId="6DD8FD9F" w14:textId="3F6B592C" w:rsidR="008F70CE" w:rsidRDefault="008F70CE" w:rsidP="008F70CE">
      <w:r>
        <w:t>Recreation event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</w:r>
      <w:r>
        <w:tab/>
        <w:t>2/13/2016</w:t>
      </w:r>
    </w:p>
    <w:p w14:paraId="7B1E49CB" w14:textId="01E14F6E" w:rsidR="008F70CE" w:rsidRDefault="008F70CE" w:rsidP="008F70CE">
      <w:r>
        <w:t>Create L0 test cases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  <w:t>2/13/2016</w:t>
      </w:r>
      <w:r w:rsidRPr="008F70CE">
        <w:t xml:space="preserve"> </w:t>
      </w:r>
    </w:p>
    <w:p w14:paraId="1F26D8AA" w14:textId="77777777" w:rsidR="008F70CE" w:rsidRDefault="008F70CE" w:rsidP="008F70CE"/>
    <w:p w14:paraId="0F0FEC6F" w14:textId="5488C5BB" w:rsidR="008F70CE" w:rsidRDefault="008F70CE" w:rsidP="008F70CE">
      <w:r>
        <w:t>Requirement(rework) (</w:t>
      </w:r>
      <w:r w:rsidRPr="008F70CE">
        <w:rPr>
          <w:color w:val="70AD47" w:themeColor="accent6"/>
        </w:rPr>
        <w:t>Chris</w:t>
      </w:r>
      <w:r>
        <w:t>) 2/10/2016</w:t>
      </w:r>
    </w:p>
    <w:p w14:paraId="2155EF91" w14:textId="2D71A924" w:rsidR="008F70CE" w:rsidRDefault="008F70CE" w:rsidP="008F70CE">
      <w:r>
        <w:t>Risk (Rework)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2/10/2016</w:t>
      </w:r>
    </w:p>
    <w:p w14:paraId="6EC39405" w14:textId="6101DE3B" w:rsidR="008F70CE" w:rsidRDefault="008F70CE" w:rsidP="008F70CE">
      <w:r>
        <w:t>Crisis Line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601265F9" w14:textId="59C3D145" w:rsidR="008F70CE" w:rsidRDefault="008F70CE" w:rsidP="008F70CE">
      <w:r>
        <w:t>‘911’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</w:r>
      <w:r>
        <w:tab/>
        <w:t>2/13/2016</w:t>
      </w:r>
    </w:p>
    <w:p w14:paraId="3CDED980" w14:textId="60DEC6E6" w:rsidR="008F70CE" w:rsidRDefault="008F70CE" w:rsidP="008F70CE">
      <w:r>
        <w:t>Custom number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4C4AC762" w14:textId="427556D9" w:rsidR="008F70CE" w:rsidRDefault="008F70CE" w:rsidP="008F70CE">
      <w:r>
        <w:t>Settings Yellow page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6BCFEA2B" w14:textId="2CAAA163" w:rsidR="008F70CE" w:rsidRDefault="008F70CE" w:rsidP="008F70CE">
      <w:r>
        <w:t>L1 temp yellow page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22575F38" w14:textId="35D0DD23" w:rsidR="008F70CE" w:rsidRDefault="008F70CE" w:rsidP="008F70CE">
      <w:r>
        <w:t>Hospital call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0CECBAE4" w14:textId="73D93F61" w:rsidR="008F70CE" w:rsidRDefault="008F70CE" w:rsidP="008F70CE">
      <w:r>
        <w:t>Clinic Call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70CA849B" w14:textId="656472F8" w:rsidR="008F70CE" w:rsidRDefault="008F70CE" w:rsidP="008F70CE">
      <w:r>
        <w:t>Vet Center Call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244E2EF6" w14:textId="00074AE5" w:rsidR="008F70CE" w:rsidRDefault="008F70CE" w:rsidP="008F70CE">
      <w:r>
        <w:t>Hospital Direction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666C688F" w14:textId="61475A14" w:rsidR="008F70CE" w:rsidRDefault="008F70CE" w:rsidP="008F70CE">
      <w:r>
        <w:t>Clinic Direction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67F423F1" w14:textId="3AE0BAFB" w:rsidR="008F70CE" w:rsidRDefault="008F70CE" w:rsidP="008F70CE">
      <w:r>
        <w:t>Vet Center Direction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78D45BEF" w14:textId="77777777" w:rsidR="008F70CE" w:rsidRDefault="008F70CE" w:rsidP="008F70CE">
      <w:pPr>
        <w:pStyle w:val="ListParagraph"/>
        <w:ind w:left="1800"/>
      </w:pPr>
    </w:p>
    <w:p w14:paraId="2554EEC1" w14:textId="155BA6B5" w:rsidR="008F70CE" w:rsidRDefault="008F70CE" w:rsidP="008F70CE">
      <w:r>
        <w:t xml:space="preserve">UI created in </w:t>
      </w:r>
      <w:proofErr w:type="spellStart"/>
      <w:r>
        <w:t>Xcode</w:t>
      </w:r>
      <w:proofErr w:type="spellEnd"/>
      <w:r>
        <w:t xml:space="preserve"> (</w:t>
      </w:r>
      <w:r w:rsidRPr="008F70CE">
        <w:rPr>
          <w:color w:val="FF0000"/>
        </w:rPr>
        <w:t>Casey</w:t>
      </w:r>
      <w:r>
        <w:t>)</w:t>
      </w:r>
      <w:r>
        <w:tab/>
        <w:t>2/13/2016</w:t>
      </w:r>
    </w:p>
    <w:p w14:paraId="7ACD2089" w14:textId="77777777" w:rsidR="008F70CE" w:rsidRDefault="008F70CE" w:rsidP="008F70CE"/>
    <w:p w14:paraId="419CF9F3" w14:textId="77777777" w:rsidR="0015332F" w:rsidRDefault="0015332F" w:rsidP="0015332F">
      <w:proofErr w:type="spellStart"/>
      <w:r>
        <w:t>Assembla</w:t>
      </w:r>
      <w:proofErr w:type="spellEnd"/>
      <w:r>
        <w:t xml:space="preserve"> - Slack integration for project 2 (</w:t>
      </w:r>
      <w:r w:rsidRPr="008F70CE">
        <w:rPr>
          <w:color w:val="4472C4" w:themeColor="accent5"/>
        </w:rPr>
        <w:t>Jason</w:t>
      </w:r>
      <w:r>
        <w:t>)</w:t>
      </w:r>
      <w:r>
        <w:tab/>
        <w:t>2/10/2016</w:t>
      </w:r>
    </w:p>
    <w:p w14:paraId="4ADF74B1" w14:textId="2D4844BE" w:rsidR="008F70CE" w:rsidRDefault="008F70CE" w:rsidP="008F70CE">
      <w:r>
        <w:t>Create basic implementation for L0 goals (</w:t>
      </w:r>
      <w:r w:rsidRPr="008F70CE">
        <w:rPr>
          <w:color w:val="4472C4" w:themeColor="accent5"/>
        </w:rPr>
        <w:t>Jason</w:t>
      </w:r>
      <w:r>
        <w:t>)</w:t>
      </w:r>
      <w:r>
        <w:tab/>
        <w:t>2/13/2016</w:t>
      </w:r>
    </w:p>
    <w:p w14:paraId="400C6065" w14:textId="0DA77E1A" w:rsidR="00E27500" w:rsidRDefault="008F70CE" w:rsidP="008F70CE">
      <w:r>
        <w:t>Work on other integration (</w:t>
      </w:r>
      <w:r w:rsidRPr="00D0719D">
        <w:rPr>
          <w:color w:val="4472C4" w:themeColor="accent5"/>
        </w:rPr>
        <w:t>Jason</w:t>
      </w:r>
      <w:r>
        <w:t>)</w:t>
      </w:r>
      <w:r>
        <w:tab/>
      </w:r>
      <w:r>
        <w:tab/>
      </w:r>
      <w:r>
        <w:tab/>
        <w:t>2/13/2016</w:t>
      </w:r>
      <w:r>
        <w:tab/>
      </w:r>
      <w:r>
        <w:tab/>
      </w:r>
    </w:p>
    <w:p w14:paraId="08811247" w14:textId="5AA6F307" w:rsidR="00015F7E" w:rsidRDefault="00015F7E">
      <w:r>
        <w:br w:type="page"/>
      </w:r>
    </w:p>
    <w:tbl>
      <w:tblPr>
        <w:tblW w:w="17360" w:type="dxa"/>
        <w:tblInd w:w="-13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13382"/>
      </w:tblGrid>
      <w:tr w:rsidR="00015F7E" w14:paraId="0092532F" w14:textId="77777777" w:rsidTr="0015332F">
        <w:trPr>
          <w:cantSplit/>
        </w:trPr>
        <w:tc>
          <w:tcPr>
            <w:tcW w:w="17360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EFF2F5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B5C4A2" w14:textId="19F100F4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757575"/>
              </w:rPr>
            </w:pPr>
            <w:r>
              <w:rPr>
                <w:rFonts w:ascii="Helvetica Neue" w:hAnsi="Helvetica Neue" w:cs="Helvetica Neue"/>
                <w:b/>
                <w:bCs/>
                <w:color w:val="757575"/>
              </w:rPr>
              <w:t>2/9/2016</w:t>
            </w:r>
          </w:p>
        </w:tc>
      </w:tr>
      <w:tr w:rsidR="00015F7E" w14:paraId="68E7BE93" w14:textId="77777777" w:rsidTr="0015332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88DD991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Assigned Tasks &amp; Progress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E47C7E8" w14:textId="77777777" w:rsidR="00015F7E" w:rsidRDefault="00015F7E" w:rsidP="00965AE8">
            <w:r>
              <w:t>Requirement(rework) (</w:t>
            </w:r>
            <w:r w:rsidRPr="00965AE8">
              <w:rPr>
                <w:color w:val="70AD47" w:themeColor="accent6"/>
              </w:rPr>
              <w:t>Chris</w:t>
            </w:r>
            <w:r>
              <w:t>) 2/10/2016</w:t>
            </w:r>
          </w:p>
          <w:p w14:paraId="62CCEB37" w14:textId="77777777" w:rsidR="00015F7E" w:rsidRDefault="00015F7E" w:rsidP="00965AE8">
            <w:r>
              <w:t>Risk (Rework)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2/10/2016</w:t>
            </w:r>
          </w:p>
          <w:p w14:paraId="6A68984F" w14:textId="77777777" w:rsidR="00015F7E" w:rsidRDefault="00015F7E" w:rsidP="00965AE8">
            <w:r>
              <w:t>Crisis Line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9A80E27" w14:textId="77777777" w:rsidR="00015F7E" w:rsidRDefault="00015F7E" w:rsidP="00965AE8">
            <w:r>
              <w:t>‘911’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</w:r>
            <w:r>
              <w:tab/>
              <w:t>2/13/2016</w:t>
            </w:r>
          </w:p>
          <w:p w14:paraId="4F33C6E2" w14:textId="77777777" w:rsidR="00015F7E" w:rsidRDefault="00015F7E" w:rsidP="00965AE8">
            <w:r>
              <w:t>Custom number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061A857" w14:textId="77777777" w:rsidR="00015F7E" w:rsidRDefault="00015F7E" w:rsidP="00965AE8">
            <w:r>
              <w:t>Settings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0D83DC16" w14:textId="77777777" w:rsidR="00015F7E" w:rsidRDefault="00015F7E" w:rsidP="00965AE8">
            <w:r>
              <w:t>L1 temp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69F009A" w14:textId="77777777" w:rsidR="00015F7E" w:rsidRDefault="00015F7E" w:rsidP="00965AE8">
            <w:r>
              <w:t>Hospital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E6C7CB" w14:textId="77777777" w:rsidR="00015F7E" w:rsidRDefault="00015F7E" w:rsidP="00965AE8">
            <w:r>
              <w:t>Clinic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8BAB42" w14:textId="77777777" w:rsidR="00015F7E" w:rsidRDefault="00015F7E" w:rsidP="00965AE8">
            <w:r>
              <w:t>Vet Center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535EE33" w14:textId="77777777" w:rsidR="00015F7E" w:rsidRDefault="00015F7E" w:rsidP="00965AE8">
            <w:r>
              <w:t>Hospital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40FFF1AB" w14:textId="77777777" w:rsidR="00015F7E" w:rsidRDefault="00015F7E" w:rsidP="00965AE8">
            <w:r>
              <w:t>Clinic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4E03896" w14:textId="7C6FEC9C" w:rsidR="00015F7E" w:rsidRPr="00015F7E" w:rsidRDefault="00015F7E" w:rsidP="00965AE8">
            <w:r>
              <w:t>Vet Center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</w:tc>
      </w:tr>
      <w:tr w:rsidR="00015F7E" w14:paraId="019E7F95" w14:textId="77777777" w:rsidTr="0015332F">
        <w:tblPrEx>
          <w:tblBorders>
            <w:top w:val="none" w:sz="0" w:space="0" w:color="auto"/>
          </w:tblBorders>
        </w:tblPrEx>
        <w:trPr>
          <w:cantSplit/>
          <w:trHeight w:val="952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D86FB1A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Issues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E5BC4EC" w14:textId="3CBC8C0C" w:rsidR="00015F7E" w:rsidRDefault="00015F7E" w:rsidP="00015F7E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</w:p>
        </w:tc>
      </w:tr>
      <w:tr w:rsidR="00015F7E" w14:paraId="2110DF13" w14:textId="77777777" w:rsidTr="0015332F">
        <w:tblPrEx>
          <w:tblBorders>
            <w:top w:val="none" w:sz="0" w:space="0" w:color="auto"/>
          </w:tblBorders>
        </w:tblPrEx>
        <w:trPr>
          <w:cantSplit/>
          <w:trHeight w:val="33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891358C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Plans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5BFFB1A" w14:textId="646D2E20" w:rsidR="00015F7E" w:rsidRDefault="00015F7E" w:rsidP="00015F7E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To have tasks done by due date, or request help from other members</w:t>
            </w:r>
          </w:p>
        </w:tc>
      </w:tr>
      <w:tr w:rsidR="00015F7E" w14:paraId="6A5251DD" w14:textId="77777777" w:rsidTr="0015332F">
        <w:trPr>
          <w:cantSplit/>
          <w:trHeight w:val="78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F4AB272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Comments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FAC9164" w14:textId="727C5B30" w:rsidR="00015F7E" w:rsidRDefault="00015F7E" w:rsidP="00015F7E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</w:t>
            </w:r>
          </w:p>
        </w:tc>
      </w:tr>
    </w:tbl>
    <w:p w14:paraId="51C62716" w14:textId="35B5B73C" w:rsidR="00015F7E" w:rsidRDefault="0015332F" w:rsidP="008F70CE">
      <w:r>
        <w:rPr>
          <w:rFonts w:ascii="Helvetica Neue" w:hAnsi="Helvetica Neue" w:cs="Helvetica Neue"/>
          <w:color w:val="192531"/>
          <w:sz w:val="26"/>
          <w:szCs w:val="26"/>
        </w:rPr>
        <w:t>To have tasks done by due date, or request help from other members</w:t>
      </w:r>
    </w:p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5332F"/>
    <w:rsid w:val="002050ED"/>
    <w:rsid w:val="00243345"/>
    <w:rsid w:val="002A09E8"/>
    <w:rsid w:val="002D5A00"/>
    <w:rsid w:val="0032236D"/>
    <w:rsid w:val="0048458D"/>
    <w:rsid w:val="004B7167"/>
    <w:rsid w:val="00603794"/>
    <w:rsid w:val="00636309"/>
    <w:rsid w:val="00670C46"/>
    <w:rsid w:val="008F70CE"/>
    <w:rsid w:val="00965AE8"/>
    <w:rsid w:val="00985D73"/>
    <w:rsid w:val="00A56DA3"/>
    <w:rsid w:val="00A86C3B"/>
    <w:rsid w:val="00A9649B"/>
    <w:rsid w:val="00CE66E1"/>
    <w:rsid w:val="00D0719D"/>
    <w:rsid w:val="00E27500"/>
    <w:rsid w:val="00E64933"/>
    <w:rsid w:val="00F2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2</cp:revision>
  <dcterms:created xsi:type="dcterms:W3CDTF">2016-02-19T20:29:00Z</dcterms:created>
  <dcterms:modified xsi:type="dcterms:W3CDTF">2016-02-19T20:29:00Z</dcterms:modified>
</cp:coreProperties>
</file>